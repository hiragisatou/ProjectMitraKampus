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ook w:val="04A0" w:firstRow="1" w:lastRow="0" w:firstColumn="1" w:lastColumn="0" w:noHBand="0" w:noVBand="1"/>
      </w:tblPr>
      <w:tblGrid>
        <w:gridCol w:w="4581"/>
        <w:gridCol w:w="4599"/>
      </w:tblGrid>
      <w:tr w:rsidR="00095DCE" w:rsidRPr="00801B82" w14:paraId="1A5BFBFF" w14:textId="77777777" w:rsidTr="00380057">
        <w:trPr>
          <w:trHeight w:val="1328"/>
        </w:trPr>
        <w:tc>
          <w:tcPr>
            <w:tcW w:w="4644" w:type="dxa"/>
          </w:tcPr>
          <w:p w14:paraId="2F3663B0" w14:textId="77777777" w:rsidR="00095DCE" w:rsidRPr="00801B82" w:rsidRDefault="00254A91" w:rsidP="003C0309">
            <w:pPr>
              <w:tabs>
                <w:tab w:val="right" w:pos="8931"/>
              </w:tabs>
              <w:spacing w:after="0"/>
              <w:rPr>
                <w:rFonts w:ascii="Bookman Old Style" w:hAnsi="Bookman Old Style" w:cs="Arial"/>
                <w:b/>
                <w:sz w:val="24"/>
                <w:szCs w:val="24"/>
                <w:lang w:val="en-US"/>
              </w:rPr>
            </w:pPr>
            <w:r w:rsidRPr="00801B82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</w:t>
            </w:r>
            <w:r w:rsidR="00AA10AD" w:rsidRPr="00801B82">
              <w:rPr>
                <w:rFonts w:ascii="Bookman Old Style" w:hAnsi="Bookman Old Style" w:cs="Arial"/>
                <w:b/>
                <w:sz w:val="24"/>
                <w:szCs w:val="24"/>
                <w:lang w:val="en-US"/>
              </w:rPr>
              <w:t xml:space="preserve"> </w:t>
            </w:r>
            <w:r w:rsidRPr="00801B82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 </w:t>
            </w:r>
            <w:r w:rsidR="00AA10AD" w:rsidRPr="00801B82">
              <w:rPr>
                <w:rFonts w:ascii="Bookman Old Style" w:hAnsi="Bookman Old Style" w:cs="Arial"/>
                <w:b/>
                <w:sz w:val="24"/>
                <w:szCs w:val="24"/>
                <w:lang w:val="en-US"/>
              </w:rPr>
              <w:t xml:space="preserve">  </w:t>
            </w:r>
            <w:r w:rsidR="00C05381">
              <w:rPr>
                <w:rFonts w:ascii="Bookman Old Style" w:hAnsi="Bookman Old Style" w:cs="Arial"/>
                <w:b/>
                <w:sz w:val="24"/>
                <w:szCs w:val="24"/>
                <w:lang w:val="en-US"/>
              </w:rPr>
              <w:t>LOGO MITRA</w:t>
            </w:r>
          </w:p>
        </w:tc>
        <w:tc>
          <w:tcPr>
            <w:tcW w:w="4644" w:type="dxa"/>
          </w:tcPr>
          <w:p w14:paraId="549B2B61" w14:textId="413FECC5" w:rsidR="001A4DFF" w:rsidRDefault="00BA0AFF" w:rsidP="00E748BA">
            <w:pPr>
              <w:tabs>
                <w:tab w:val="right" w:pos="8931"/>
              </w:tabs>
              <w:spacing w:after="0"/>
              <w:ind w:left="1836"/>
              <w:rPr>
                <w:rFonts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Arial"/>
                <w:b/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7728" behindDoc="1" locked="0" layoutInCell="1" allowOverlap="1" wp14:anchorId="3BC6F9FE" wp14:editId="547C57C4">
                  <wp:simplePos x="0" y="0"/>
                  <wp:positionH relativeFrom="column">
                    <wp:posOffset>1819910</wp:posOffset>
                  </wp:positionH>
                  <wp:positionV relativeFrom="paragraph">
                    <wp:posOffset>-16510</wp:posOffset>
                  </wp:positionV>
                  <wp:extent cx="1609725" cy="988695"/>
                  <wp:effectExtent l="0" t="0" r="0" b="0"/>
                  <wp:wrapNone/>
                  <wp:docPr id="4" name="Picture 3" descr="Description: Hasil gambar untuk logo und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Hasil gambar untuk logo und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FDC1D46" w14:textId="77777777" w:rsidR="00095DCE" w:rsidRPr="00801B82" w:rsidRDefault="00AA10AD" w:rsidP="00E748BA">
            <w:pPr>
              <w:tabs>
                <w:tab w:val="right" w:pos="8931"/>
              </w:tabs>
              <w:spacing w:after="0"/>
              <w:ind w:left="1836"/>
              <w:rPr>
                <w:rFonts w:ascii="Bookman Old Style" w:hAnsi="Bookman Old Style" w:cs="Arial"/>
                <w:b/>
                <w:sz w:val="24"/>
                <w:szCs w:val="24"/>
                <w:lang w:val="en-US"/>
              </w:rPr>
            </w:pPr>
            <w:r w:rsidRPr="00801B82">
              <w:rPr>
                <w:rFonts w:ascii="Bookman Old Style" w:hAnsi="Bookman Old Style" w:cs="Arial"/>
                <w:b/>
                <w:sz w:val="24"/>
                <w:szCs w:val="24"/>
                <w:lang w:val="en-US"/>
              </w:rPr>
              <w:t xml:space="preserve">       </w:t>
            </w:r>
          </w:p>
        </w:tc>
      </w:tr>
    </w:tbl>
    <w:p w14:paraId="55DF18E3" w14:textId="77777777" w:rsidR="00325C97" w:rsidRPr="00952E87" w:rsidRDefault="00C05381" w:rsidP="003C0309">
      <w:pPr>
        <w:tabs>
          <w:tab w:val="right" w:pos="8931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52E87">
        <w:rPr>
          <w:rFonts w:ascii="Times New Roman" w:hAnsi="Times New Roman"/>
          <w:b/>
          <w:sz w:val="28"/>
          <w:szCs w:val="28"/>
          <w:lang w:val="en-US"/>
        </w:rPr>
        <w:t>PERJANJIAN KERJA SAMA</w:t>
      </w:r>
    </w:p>
    <w:p w14:paraId="6ACA9F98" w14:textId="77777777" w:rsidR="007D18DB" w:rsidRPr="00952E87" w:rsidRDefault="007D18DB" w:rsidP="003C0309">
      <w:pPr>
        <w:tabs>
          <w:tab w:val="right" w:pos="8931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A596FF8" w14:textId="77777777" w:rsidR="00325C97" w:rsidRPr="00952E87" w:rsidRDefault="00325C97" w:rsidP="003C0309">
      <w:pPr>
        <w:tabs>
          <w:tab w:val="right" w:pos="8931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52E87">
        <w:rPr>
          <w:rFonts w:ascii="Times New Roman" w:hAnsi="Times New Roman"/>
          <w:b/>
          <w:sz w:val="28"/>
          <w:szCs w:val="28"/>
          <w:lang w:val="en-US"/>
        </w:rPr>
        <w:t>ANTARA</w:t>
      </w:r>
    </w:p>
    <w:p w14:paraId="542970B5" w14:textId="77777777" w:rsidR="00325C97" w:rsidRPr="00952E87" w:rsidRDefault="00C05381" w:rsidP="003C0309">
      <w:pPr>
        <w:tabs>
          <w:tab w:val="right" w:pos="8931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52E87">
        <w:rPr>
          <w:rFonts w:ascii="Times New Roman" w:hAnsi="Times New Roman"/>
          <w:b/>
          <w:sz w:val="28"/>
          <w:szCs w:val="28"/>
          <w:lang w:val="en-US"/>
        </w:rPr>
        <w:t>…………………………………………….</w:t>
      </w:r>
    </w:p>
    <w:p w14:paraId="54D5B415" w14:textId="77777777" w:rsidR="007D18DB" w:rsidRPr="00952E87" w:rsidRDefault="007D18DB" w:rsidP="003C0309">
      <w:pPr>
        <w:tabs>
          <w:tab w:val="right" w:pos="8931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256A6BC9" w14:textId="77777777" w:rsidR="00325C97" w:rsidRPr="00952E87" w:rsidRDefault="00325C97" w:rsidP="003C0309">
      <w:pPr>
        <w:tabs>
          <w:tab w:val="right" w:pos="8931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52E87">
        <w:rPr>
          <w:rFonts w:ascii="Times New Roman" w:hAnsi="Times New Roman"/>
          <w:b/>
          <w:sz w:val="28"/>
          <w:szCs w:val="28"/>
        </w:rPr>
        <w:t>D</w:t>
      </w:r>
      <w:r w:rsidRPr="00952E87">
        <w:rPr>
          <w:rFonts w:ascii="Times New Roman" w:hAnsi="Times New Roman"/>
          <w:b/>
          <w:sz w:val="28"/>
          <w:szCs w:val="28"/>
          <w:lang w:val="en-US"/>
        </w:rPr>
        <w:t>ENGAN</w:t>
      </w:r>
    </w:p>
    <w:p w14:paraId="7EB5D5E8" w14:textId="77777777" w:rsidR="00C05381" w:rsidRPr="00952E87" w:rsidRDefault="00C05381" w:rsidP="003C0309">
      <w:pPr>
        <w:tabs>
          <w:tab w:val="right" w:pos="8931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0DC27F5" w14:textId="77777777" w:rsidR="007D18DB" w:rsidRPr="00952E87" w:rsidRDefault="00C05381" w:rsidP="001A4DFF">
      <w:pPr>
        <w:tabs>
          <w:tab w:val="right" w:pos="8931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52E87">
        <w:rPr>
          <w:rFonts w:ascii="Times New Roman" w:hAnsi="Times New Roman"/>
          <w:b/>
          <w:sz w:val="28"/>
          <w:szCs w:val="28"/>
          <w:lang w:val="en-US"/>
        </w:rPr>
        <w:t>FAKULTAS …………………….</w:t>
      </w:r>
    </w:p>
    <w:p w14:paraId="38F5B374" w14:textId="77777777" w:rsidR="0083560A" w:rsidRPr="00952E87" w:rsidRDefault="00842F10" w:rsidP="001A4DFF">
      <w:pPr>
        <w:tabs>
          <w:tab w:val="right" w:pos="8931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52E87">
        <w:rPr>
          <w:rFonts w:ascii="Times New Roman" w:hAnsi="Times New Roman"/>
          <w:b/>
          <w:sz w:val="28"/>
          <w:szCs w:val="28"/>
          <w:lang w:val="en-US"/>
        </w:rPr>
        <w:t>UNIVERSITAS DIPONEGORO</w:t>
      </w:r>
      <w:r w:rsidR="00EE15F8" w:rsidRPr="00952E87">
        <w:rPr>
          <w:rFonts w:ascii="Times New Roman" w:hAnsi="Times New Roman"/>
          <w:b/>
          <w:sz w:val="28"/>
          <w:szCs w:val="28"/>
          <w:lang w:val="en-US"/>
        </w:rPr>
        <w:t xml:space="preserve"> SEMARANG</w:t>
      </w:r>
    </w:p>
    <w:p w14:paraId="44F22DA0" w14:textId="77777777" w:rsidR="003F3BC6" w:rsidRPr="00952E87" w:rsidRDefault="003F3BC6" w:rsidP="003C0309">
      <w:pPr>
        <w:tabs>
          <w:tab w:val="right" w:pos="8931"/>
        </w:tabs>
        <w:spacing w:after="0"/>
        <w:ind w:firstLine="2268"/>
        <w:rPr>
          <w:rFonts w:ascii="Times New Roman" w:hAnsi="Times New Roman"/>
          <w:b/>
          <w:sz w:val="28"/>
          <w:szCs w:val="28"/>
          <w:lang w:val="en-US"/>
        </w:rPr>
      </w:pPr>
    </w:p>
    <w:p w14:paraId="19CD2DB7" w14:textId="77777777" w:rsidR="00480565" w:rsidRPr="00D957E5" w:rsidRDefault="00480565" w:rsidP="003C0309">
      <w:pPr>
        <w:tabs>
          <w:tab w:val="right" w:pos="8931"/>
        </w:tabs>
        <w:spacing w:after="0"/>
        <w:ind w:firstLine="2268"/>
        <w:rPr>
          <w:rFonts w:ascii="Times New Roman" w:hAnsi="Times New Roman"/>
          <w:b/>
          <w:sz w:val="24"/>
          <w:szCs w:val="24"/>
          <w:lang w:val="en-US"/>
        </w:rPr>
      </w:pPr>
      <w:r w:rsidRPr="00D957E5">
        <w:rPr>
          <w:rFonts w:ascii="Times New Roman" w:hAnsi="Times New Roman"/>
          <w:b/>
          <w:sz w:val="24"/>
          <w:szCs w:val="24"/>
        </w:rPr>
        <w:t>NOMOR:</w:t>
      </w:r>
      <w:r w:rsidRPr="00D957E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6F5F901B" w14:textId="77777777" w:rsidR="00A21319" w:rsidRPr="00D957E5" w:rsidRDefault="00480565" w:rsidP="003C0309">
      <w:pPr>
        <w:tabs>
          <w:tab w:val="left" w:pos="3740"/>
          <w:tab w:val="right" w:pos="8931"/>
        </w:tabs>
        <w:spacing w:after="0"/>
        <w:ind w:firstLine="2268"/>
        <w:rPr>
          <w:rFonts w:ascii="Times New Roman" w:hAnsi="Times New Roman"/>
          <w:b/>
          <w:sz w:val="24"/>
          <w:szCs w:val="24"/>
          <w:lang w:val="en-US"/>
        </w:rPr>
      </w:pPr>
      <w:r w:rsidRPr="00D957E5">
        <w:rPr>
          <w:rFonts w:ascii="Times New Roman" w:hAnsi="Times New Roman"/>
          <w:b/>
          <w:sz w:val="24"/>
          <w:szCs w:val="24"/>
        </w:rPr>
        <w:t>NOMOR</w:t>
      </w:r>
      <w:r w:rsidRPr="00D957E5">
        <w:rPr>
          <w:rFonts w:ascii="Times New Roman" w:hAnsi="Times New Roman"/>
          <w:b/>
          <w:sz w:val="24"/>
          <w:szCs w:val="24"/>
          <w:lang w:val="en-US"/>
        </w:rPr>
        <w:t xml:space="preserve">: </w:t>
      </w:r>
      <w:r w:rsidR="001A4DFF" w:rsidRPr="00D957E5">
        <w:rPr>
          <w:rFonts w:ascii="Times New Roman" w:hAnsi="Times New Roman"/>
          <w:b/>
          <w:sz w:val="24"/>
          <w:szCs w:val="24"/>
          <w:lang w:val="en-US"/>
        </w:rPr>
        <w:t xml:space="preserve">        </w:t>
      </w:r>
    </w:p>
    <w:p w14:paraId="402858B7" w14:textId="77777777" w:rsidR="007D18DB" w:rsidRPr="00D957E5" w:rsidRDefault="007D18DB" w:rsidP="003C0309">
      <w:pPr>
        <w:tabs>
          <w:tab w:val="right" w:pos="8931"/>
        </w:tabs>
        <w:spacing w:after="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66E03686" w14:textId="77777777" w:rsidR="00325C97" w:rsidRPr="00952E87" w:rsidRDefault="00325C97" w:rsidP="003C0309">
      <w:pPr>
        <w:tabs>
          <w:tab w:val="right" w:pos="8931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52E87">
        <w:rPr>
          <w:rFonts w:ascii="Times New Roman" w:hAnsi="Times New Roman"/>
          <w:b/>
          <w:sz w:val="28"/>
          <w:szCs w:val="28"/>
          <w:lang w:val="en-US"/>
        </w:rPr>
        <w:t>TENTANG</w:t>
      </w:r>
    </w:p>
    <w:p w14:paraId="4298AEE9" w14:textId="77777777" w:rsidR="007D18DB" w:rsidRPr="00952E87" w:rsidRDefault="007D18DB" w:rsidP="003C0309">
      <w:pPr>
        <w:tabs>
          <w:tab w:val="right" w:pos="8931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67B00A0" w14:textId="77777777" w:rsidR="007D18DB" w:rsidRPr="00952E87" w:rsidRDefault="00C05381" w:rsidP="003C0309">
      <w:pPr>
        <w:tabs>
          <w:tab w:val="right" w:pos="8931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952E87">
        <w:rPr>
          <w:rFonts w:ascii="Times New Roman" w:hAnsi="Times New Roman"/>
          <w:b/>
          <w:sz w:val="28"/>
          <w:szCs w:val="28"/>
          <w:lang w:val="en-US"/>
        </w:rPr>
        <w:t>…………………………………………………………………</w:t>
      </w:r>
    </w:p>
    <w:p w14:paraId="67D3EE1D" w14:textId="77777777" w:rsidR="00325C97" w:rsidRPr="00D957E5" w:rsidRDefault="00325C97" w:rsidP="003C0309">
      <w:pPr>
        <w:tabs>
          <w:tab w:val="left" w:pos="2200"/>
          <w:tab w:val="right" w:pos="8931"/>
        </w:tabs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862AF44" w14:textId="77777777" w:rsidR="001E2193" w:rsidRPr="00D957E5" w:rsidRDefault="001E2193" w:rsidP="003C0309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CEAB0A7" w14:textId="77777777" w:rsidR="00FB362F" w:rsidRPr="00D957E5" w:rsidRDefault="00FB362F" w:rsidP="00FB362F">
      <w:pPr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en-US"/>
        </w:rPr>
      </w:pPr>
      <w:r w:rsidRPr="00D957E5">
        <w:rPr>
          <w:rFonts w:ascii="Times New Roman" w:hAnsi="Times New Roman"/>
          <w:color w:val="000000"/>
          <w:sz w:val="24"/>
          <w:szCs w:val="24"/>
          <w:lang w:eastAsia="en-US"/>
        </w:rPr>
        <w:t>Pada hari ini, ............ tanggal ........bulan ........ tahun dua ribu sembilan  belas</w:t>
      </w:r>
      <w:r w:rsidRPr="00D957E5">
        <w:rPr>
          <w:rFonts w:ascii="Times New Roman" w:hAnsi="Times New Roman"/>
          <w:color w:val="000000"/>
          <w:sz w:val="24"/>
          <w:szCs w:val="24"/>
          <w:lang w:val="en-US" w:eastAsia="en-US"/>
        </w:rPr>
        <w:t xml:space="preserve"> </w:t>
      </w:r>
      <w:r w:rsidRPr="00D957E5">
        <w:rPr>
          <w:rFonts w:ascii="Times New Roman" w:hAnsi="Times New Roman"/>
          <w:color w:val="000000"/>
          <w:sz w:val="24"/>
          <w:szCs w:val="24"/>
          <w:lang w:eastAsia="en-US"/>
        </w:rPr>
        <w:t>(</w:t>
      </w:r>
      <w:r w:rsidRPr="00D957E5">
        <w:rPr>
          <w:rFonts w:ascii="Times New Roman" w:hAnsi="Times New Roman"/>
          <w:i/>
          <w:color w:val="000000"/>
          <w:sz w:val="24"/>
          <w:szCs w:val="24"/>
          <w:lang w:eastAsia="en-US"/>
        </w:rPr>
        <w:t>dd-.mm</w:t>
      </w:r>
      <w:r w:rsidR="001A4DFF" w:rsidRPr="00D957E5">
        <w:rPr>
          <w:rFonts w:ascii="Times New Roman" w:hAnsi="Times New Roman"/>
          <w:color w:val="000000"/>
          <w:sz w:val="24"/>
          <w:szCs w:val="24"/>
          <w:lang w:eastAsia="en-US"/>
        </w:rPr>
        <w:t>-20</w:t>
      </w:r>
      <w:r w:rsidR="00952E87">
        <w:rPr>
          <w:rFonts w:ascii="Times New Roman" w:hAnsi="Times New Roman"/>
          <w:color w:val="000000"/>
          <w:sz w:val="24"/>
          <w:szCs w:val="24"/>
          <w:lang w:val="en-US" w:eastAsia="en-US"/>
        </w:rPr>
        <w:t>..</w:t>
      </w:r>
      <w:r w:rsidRPr="00D957E5">
        <w:rPr>
          <w:rFonts w:ascii="Times New Roman" w:hAnsi="Times New Roman"/>
          <w:color w:val="000000"/>
          <w:sz w:val="24"/>
          <w:szCs w:val="24"/>
          <w:lang w:eastAsia="en-US"/>
        </w:rPr>
        <w:t>), yang bertanda tangan di bawah ini:</w:t>
      </w:r>
    </w:p>
    <w:p w14:paraId="2287AE31" w14:textId="77777777" w:rsidR="00FB362F" w:rsidRPr="00D957E5" w:rsidRDefault="00FB362F" w:rsidP="00FB362F">
      <w:pPr>
        <w:widowControl/>
        <w:suppressAutoHyphens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en-US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10"/>
        <w:gridCol w:w="3008"/>
        <w:gridCol w:w="283"/>
        <w:gridCol w:w="5654"/>
      </w:tblGrid>
      <w:tr w:rsidR="00FB362F" w:rsidRPr="00D957E5" w14:paraId="459FC235" w14:textId="77777777" w:rsidTr="00952E87">
        <w:trPr>
          <w:trHeight w:val="1547"/>
        </w:trPr>
        <w:tc>
          <w:tcPr>
            <w:tcW w:w="410" w:type="dxa"/>
          </w:tcPr>
          <w:p w14:paraId="4A325821" w14:textId="77777777" w:rsidR="00FB362F" w:rsidRPr="00D957E5" w:rsidRDefault="00FB362F" w:rsidP="00FB362F">
            <w:pPr>
              <w:widowControl/>
              <w:suppressAutoHyphens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3008" w:type="dxa"/>
          </w:tcPr>
          <w:p w14:paraId="086BCB06" w14:textId="77777777" w:rsidR="00FB362F" w:rsidRPr="00D957E5" w:rsidRDefault="00FB362F" w:rsidP="00FB362F">
            <w:pPr>
              <w:widowControl/>
              <w:suppressAutoHyphens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D957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……………………………..</w:t>
            </w:r>
          </w:p>
        </w:tc>
        <w:tc>
          <w:tcPr>
            <w:tcW w:w="276" w:type="dxa"/>
          </w:tcPr>
          <w:p w14:paraId="2A586146" w14:textId="77777777" w:rsidR="00FB362F" w:rsidRPr="00D957E5" w:rsidRDefault="00FB362F" w:rsidP="00FB362F">
            <w:pPr>
              <w:widowControl/>
              <w:suppressAutoHyphens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661" w:type="dxa"/>
          </w:tcPr>
          <w:p w14:paraId="1B9887D5" w14:textId="77777777" w:rsidR="00FB362F" w:rsidRPr="00D957E5" w:rsidRDefault="001A4DFF" w:rsidP="00FB362F">
            <w:pPr>
              <w:widowControl/>
              <w:suppressAutoHyphens w:val="0"/>
              <w:spacing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………………………………………..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, dalam hal ini bertindak dalam jabatannya tersebut berdasarkan 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SK ……………………………..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, dengan demikian berwenang 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b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ertindak untuk dan atas nama 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………………………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, berkedudukan dan beralamat Jalan 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………………………….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, untuk selanjutnya disebut sebagai</w:t>
            </w:r>
            <w:r w:rsidRPr="00D957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FB362F" w:rsidRPr="00D957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t>PIHAK</w:t>
            </w:r>
            <w:r w:rsidR="00FB362F" w:rsidRPr="00D957E5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</w:t>
            </w:r>
            <w:r w:rsidR="00D957E5" w:rsidRPr="00D957E5">
              <w:rPr>
                <w:rFonts w:ascii="Times New Roman" w:hAnsi="Times New Roman"/>
                <w:b/>
                <w:color w:val="000000"/>
                <w:sz w:val="24"/>
                <w:szCs w:val="24"/>
                <w:lang w:val="en-US" w:eastAsia="en-US"/>
              </w:rPr>
              <w:t>KESATU</w:t>
            </w:r>
            <w:r w:rsidR="00FB362F" w:rsidRPr="00D957E5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>.</w:t>
            </w:r>
          </w:p>
        </w:tc>
      </w:tr>
      <w:tr w:rsidR="00FB362F" w:rsidRPr="00D957E5" w14:paraId="0A95F959" w14:textId="77777777" w:rsidTr="00952E87">
        <w:trPr>
          <w:trHeight w:val="2587"/>
        </w:trPr>
        <w:tc>
          <w:tcPr>
            <w:tcW w:w="410" w:type="dxa"/>
          </w:tcPr>
          <w:p w14:paraId="1CEA3E34" w14:textId="77777777" w:rsidR="00FB362F" w:rsidRPr="00D957E5" w:rsidRDefault="00FB362F" w:rsidP="00FB362F">
            <w:pPr>
              <w:widowControl/>
              <w:suppressAutoHyphens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3008" w:type="dxa"/>
          </w:tcPr>
          <w:p w14:paraId="61610749" w14:textId="77777777" w:rsidR="00FB362F" w:rsidRPr="00D957E5" w:rsidRDefault="00FB362F" w:rsidP="00FB362F">
            <w:pPr>
              <w:widowControl/>
              <w:suppressAutoHyphens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D957E5">
              <w:rPr>
                <w:rFonts w:ascii="Times New Roman" w:hAnsi="Times New Roman"/>
                <w:b/>
                <w:color w:val="000000"/>
                <w:sz w:val="24"/>
                <w:szCs w:val="24"/>
                <w:lang w:val="en-US" w:eastAsia="en-US"/>
              </w:rPr>
              <w:t xml:space="preserve"> ……………………………</w:t>
            </w:r>
            <w:r w:rsidRPr="00D957E5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D957E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76" w:type="dxa"/>
          </w:tcPr>
          <w:p w14:paraId="626176C6" w14:textId="77777777" w:rsidR="00FB362F" w:rsidRPr="00D957E5" w:rsidRDefault="00FB362F" w:rsidP="00FB362F">
            <w:pPr>
              <w:widowControl/>
              <w:suppressAutoHyphens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661" w:type="dxa"/>
          </w:tcPr>
          <w:p w14:paraId="5016826A" w14:textId="77777777" w:rsidR="00FB362F" w:rsidRPr="00D957E5" w:rsidRDefault="001A4DFF" w:rsidP="001A4DFF">
            <w:pPr>
              <w:widowControl/>
              <w:tabs>
                <w:tab w:val="left" w:pos="426"/>
                <w:tab w:val="left" w:pos="4111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Dekan Fakultas …………..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Universitas Diponegoro, dalam hal ini bertindak dalam jabatannya tersebut berdasarkan 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val="sv-SE" w:eastAsia="en-US"/>
              </w:rPr>
              <w:t>Keputusan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Rektor Universitas  Diponegoro, 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Nomor:………………………………...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, dengan demikian berwenang bertindak untuk dan atas nama 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Fakultas ……………..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Universitas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Diponegoro, berkedudukan dan beralamat di Jalan Prof. S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u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darto, S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.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H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.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Tembalang 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Semarang</w:t>
            </w:r>
            <w:r w:rsidRPr="00D957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, 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untuk selanjutnya </w:t>
            </w:r>
            <w:r w:rsidRPr="00D957E5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disebut sebagai </w:t>
            </w:r>
            <w:r w:rsidR="00FB362F" w:rsidRPr="00D957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PIHAK </w:t>
            </w:r>
            <w:r w:rsidR="00FB362F" w:rsidRPr="00D957E5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FB362F" w:rsidRPr="00D957E5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>KEDUA</w:t>
            </w:r>
            <w:r w:rsidR="00FB362F" w:rsidRPr="00D957E5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.</w:t>
            </w:r>
          </w:p>
        </w:tc>
      </w:tr>
    </w:tbl>
    <w:p w14:paraId="368B80D5" w14:textId="77777777" w:rsidR="00FB362F" w:rsidRPr="00D957E5" w:rsidRDefault="00FB362F" w:rsidP="00FB362F">
      <w:pPr>
        <w:widowControl/>
        <w:tabs>
          <w:tab w:val="left" w:pos="3780"/>
          <w:tab w:val="left" w:pos="4320"/>
        </w:tabs>
        <w:suppressAutoHyphens w:val="0"/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  <w:lang w:val="en-US" w:eastAsia="en-US"/>
        </w:rPr>
      </w:pPr>
    </w:p>
    <w:p w14:paraId="20DA3962" w14:textId="77777777" w:rsidR="00801B82" w:rsidRPr="00D957E5" w:rsidRDefault="00801B82" w:rsidP="003C0309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b/>
          <w:sz w:val="24"/>
          <w:szCs w:val="24"/>
          <w:lang w:val="sv-SE"/>
        </w:rPr>
        <w:t xml:space="preserve">PIHAK </w:t>
      </w:r>
      <w:r w:rsidRPr="00D957E5">
        <w:rPr>
          <w:rFonts w:ascii="Times New Roman" w:hAnsi="Times New Roman"/>
          <w:b/>
          <w:caps/>
          <w:sz w:val="24"/>
          <w:szCs w:val="24"/>
          <w:lang w:val="en-ID"/>
        </w:rPr>
        <w:t>KESATU</w:t>
      </w:r>
      <w:r w:rsidR="00B20442" w:rsidRPr="00D957E5">
        <w:rPr>
          <w:rFonts w:ascii="Times New Roman" w:hAnsi="Times New Roman"/>
          <w:sz w:val="24"/>
          <w:szCs w:val="24"/>
          <w:lang w:val="sv-SE"/>
        </w:rPr>
        <w:t xml:space="preserve"> dan</w:t>
      </w:r>
      <w:r w:rsidRPr="00D957E5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D957E5">
        <w:rPr>
          <w:rFonts w:ascii="Times New Roman" w:hAnsi="Times New Roman"/>
          <w:b/>
          <w:sz w:val="24"/>
          <w:szCs w:val="24"/>
          <w:lang w:val="sv-SE"/>
        </w:rPr>
        <w:t xml:space="preserve">PIHAK </w:t>
      </w:r>
      <w:r w:rsidRPr="00D957E5">
        <w:rPr>
          <w:rFonts w:ascii="Times New Roman" w:hAnsi="Times New Roman"/>
          <w:b/>
          <w:caps/>
          <w:sz w:val="24"/>
          <w:szCs w:val="24"/>
          <w:lang w:val="sv-SE"/>
        </w:rPr>
        <w:t>KEDUA</w:t>
      </w:r>
      <w:r w:rsidRPr="00D957E5">
        <w:rPr>
          <w:rFonts w:ascii="Times New Roman" w:hAnsi="Times New Roman"/>
          <w:sz w:val="24"/>
          <w:szCs w:val="24"/>
          <w:lang w:val="sv-SE"/>
        </w:rPr>
        <w:t xml:space="preserve">, secara bersama-sama disebut </w:t>
      </w:r>
      <w:r w:rsidRPr="00D957E5">
        <w:rPr>
          <w:rFonts w:ascii="Times New Roman" w:hAnsi="Times New Roman"/>
          <w:b/>
          <w:bCs/>
          <w:sz w:val="24"/>
          <w:szCs w:val="24"/>
          <w:lang w:val="sv-SE"/>
        </w:rPr>
        <w:t>PARA PIHAK</w:t>
      </w:r>
      <w:r w:rsidRPr="00D957E5">
        <w:rPr>
          <w:rFonts w:ascii="Times New Roman" w:hAnsi="Times New Roman"/>
          <w:bCs/>
          <w:sz w:val="24"/>
          <w:szCs w:val="24"/>
          <w:lang w:val="sv-SE"/>
        </w:rPr>
        <w:t xml:space="preserve">, dan masing-masing disebut </w:t>
      </w:r>
      <w:r w:rsidRPr="00D957E5">
        <w:rPr>
          <w:rFonts w:ascii="Times New Roman" w:hAnsi="Times New Roman"/>
          <w:b/>
          <w:bCs/>
          <w:sz w:val="24"/>
          <w:szCs w:val="24"/>
          <w:lang w:val="sv-SE"/>
        </w:rPr>
        <w:t>PIHAK</w:t>
      </w:r>
      <w:r w:rsidRPr="00D957E5">
        <w:rPr>
          <w:rFonts w:ascii="Times New Roman" w:hAnsi="Times New Roman"/>
          <w:bCs/>
          <w:sz w:val="24"/>
          <w:szCs w:val="24"/>
          <w:lang w:val="sv-SE"/>
        </w:rPr>
        <w:t xml:space="preserve">, </w:t>
      </w:r>
      <w:r w:rsidRPr="00D957E5">
        <w:rPr>
          <w:rFonts w:ascii="Times New Roman" w:hAnsi="Times New Roman"/>
          <w:sz w:val="24"/>
          <w:szCs w:val="24"/>
          <w:lang w:val="sv-SE"/>
        </w:rPr>
        <w:t xml:space="preserve">sepakat untuk mengadakan </w:t>
      </w:r>
      <w:r w:rsidR="00F95C47" w:rsidRPr="00D957E5">
        <w:rPr>
          <w:rFonts w:ascii="Times New Roman" w:hAnsi="Times New Roman"/>
          <w:sz w:val="24"/>
          <w:szCs w:val="24"/>
          <w:lang w:val="en-US"/>
        </w:rPr>
        <w:t>Perjanjian Kerja</w:t>
      </w:r>
      <w:r w:rsidR="00952E87">
        <w:rPr>
          <w:rFonts w:ascii="Times New Roman" w:hAnsi="Times New Roman"/>
          <w:sz w:val="24"/>
          <w:szCs w:val="24"/>
          <w:lang w:val="en-US"/>
        </w:rPr>
        <w:t xml:space="preserve"> S</w:t>
      </w:r>
      <w:r w:rsidR="00F95C47" w:rsidRPr="00D957E5">
        <w:rPr>
          <w:rFonts w:ascii="Times New Roman" w:hAnsi="Times New Roman"/>
          <w:sz w:val="24"/>
          <w:szCs w:val="24"/>
          <w:lang w:val="en-US"/>
        </w:rPr>
        <w:t>ama yang saling menguntungkan</w:t>
      </w:r>
      <w:r w:rsidRPr="00D957E5">
        <w:rPr>
          <w:rFonts w:ascii="Times New Roman" w:hAnsi="Times New Roman"/>
          <w:sz w:val="24"/>
          <w:szCs w:val="24"/>
        </w:rPr>
        <w:t xml:space="preserve"> dengan ketentuan sebagai berikut :</w:t>
      </w:r>
    </w:p>
    <w:p w14:paraId="6ED81B72" w14:textId="77777777" w:rsidR="001A4DFF" w:rsidRPr="00D957E5" w:rsidRDefault="001A4DFF" w:rsidP="003C0309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3A1E31D" w14:textId="77777777" w:rsidR="001A4DFF" w:rsidRPr="00D957E5" w:rsidRDefault="001A4DFF" w:rsidP="003C0309">
      <w:pPr>
        <w:spacing w:after="12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2492D5BC" w14:textId="77777777" w:rsidR="00801B82" w:rsidRPr="00D957E5" w:rsidRDefault="00801B82" w:rsidP="003C0309">
      <w:pPr>
        <w:spacing w:after="120"/>
        <w:jc w:val="center"/>
        <w:rPr>
          <w:rFonts w:ascii="Times New Roman" w:hAnsi="Times New Roman"/>
          <w:b/>
          <w:sz w:val="24"/>
          <w:szCs w:val="24"/>
        </w:rPr>
      </w:pPr>
      <w:r w:rsidRPr="00D957E5">
        <w:rPr>
          <w:rFonts w:ascii="Times New Roman" w:hAnsi="Times New Roman"/>
          <w:b/>
          <w:sz w:val="24"/>
          <w:szCs w:val="24"/>
        </w:rPr>
        <w:t>Pasal 1</w:t>
      </w:r>
    </w:p>
    <w:p w14:paraId="301E4D10" w14:textId="77777777" w:rsidR="00801B82" w:rsidRPr="00D957E5" w:rsidRDefault="00801B82" w:rsidP="003C0309">
      <w:pPr>
        <w:jc w:val="center"/>
        <w:rPr>
          <w:rFonts w:ascii="Times New Roman" w:hAnsi="Times New Roman"/>
          <w:b/>
          <w:sz w:val="24"/>
          <w:szCs w:val="24"/>
        </w:rPr>
      </w:pPr>
      <w:r w:rsidRPr="00D957E5">
        <w:rPr>
          <w:rFonts w:ascii="Times New Roman" w:hAnsi="Times New Roman"/>
          <w:b/>
          <w:sz w:val="24"/>
          <w:szCs w:val="24"/>
        </w:rPr>
        <w:t>MAKSUD DAN TUJUAN</w:t>
      </w:r>
    </w:p>
    <w:p w14:paraId="157F2865" w14:textId="77777777" w:rsidR="00FB362F" w:rsidRPr="00D957E5" w:rsidRDefault="00801B82" w:rsidP="003C0309">
      <w:pPr>
        <w:pStyle w:val="ListParagraph"/>
        <w:widowControl/>
        <w:numPr>
          <w:ilvl w:val="0"/>
          <w:numId w:val="30"/>
        </w:numPr>
        <w:suppressAutoHyphens w:val="0"/>
        <w:ind w:left="360"/>
        <w:jc w:val="both"/>
        <w:rPr>
          <w:rFonts w:ascii="Times New Roman" w:hAnsi="Times New Roman"/>
          <w:sz w:val="24"/>
          <w:szCs w:val="24"/>
          <w:lang w:val="en-ID"/>
        </w:rPr>
      </w:pPr>
      <w:r w:rsidRPr="00D957E5">
        <w:rPr>
          <w:rFonts w:ascii="Times New Roman" w:hAnsi="Times New Roman"/>
          <w:sz w:val="24"/>
          <w:szCs w:val="24"/>
          <w:lang w:val="en-ID"/>
        </w:rPr>
        <w:t xml:space="preserve">Maksud </w:t>
      </w:r>
      <w:r w:rsidR="00F95C47" w:rsidRPr="00D957E5">
        <w:rPr>
          <w:rFonts w:ascii="Times New Roman" w:hAnsi="Times New Roman"/>
          <w:sz w:val="24"/>
          <w:szCs w:val="24"/>
          <w:lang w:val="en-ID"/>
        </w:rPr>
        <w:t>Perjanjian Kerja</w:t>
      </w:r>
      <w:r w:rsidR="00952E87">
        <w:rPr>
          <w:rFonts w:ascii="Times New Roman" w:hAnsi="Times New Roman"/>
          <w:sz w:val="24"/>
          <w:szCs w:val="24"/>
          <w:lang w:val="en-ID"/>
        </w:rPr>
        <w:t xml:space="preserve"> S</w:t>
      </w:r>
      <w:r w:rsidR="00F95C47" w:rsidRPr="00D957E5">
        <w:rPr>
          <w:rFonts w:ascii="Times New Roman" w:hAnsi="Times New Roman"/>
          <w:sz w:val="24"/>
          <w:szCs w:val="24"/>
          <w:lang w:val="en-ID"/>
        </w:rPr>
        <w:t>ama</w:t>
      </w:r>
      <w:r w:rsidRPr="00D957E5">
        <w:rPr>
          <w:rFonts w:ascii="Times New Roman" w:hAnsi="Times New Roman"/>
          <w:sz w:val="24"/>
          <w:szCs w:val="24"/>
          <w:lang w:val="en-ID"/>
        </w:rPr>
        <w:t xml:space="preserve"> ini adalah</w:t>
      </w:r>
      <w:r w:rsidR="00F95C47" w:rsidRPr="00D957E5">
        <w:rPr>
          <w:rFonts w:ascii="Times New Roman" w:hAnsi="Times New Roman"/>
          <w:sz w:val="24"/>
          <w:szCs w:val="24"/>
          <w:lang w:val="en-ID"/>
        </w:rPr>
        <w:t xml:space="preserve"> untuk mewujudkan peran serta Pergur</w:t>
      </w:r>
      <w:r w:rsidR="00FB362F" w:rsidRPr="00D957E5">
        <w:rPr>
          <w:rFonts w:ascii="Times New Roman" w:hAnsi="Times New Roman"/>
          <w:sz w:val="24"/>
          <w:szCs w:val="24"/>
          <w:lang w:val="en-ID"/>
        </w:rPr>
        <w:t>uan Tinggi dalam ……………………………………………………………………</w:t>
      </w:r>
      <w:r w:rsidR="00F95C47" w:rsidRPr="00D957E5">
        <w:rPr>
          <w:rFonts w:ascii="Times New Roman" w:hAnsi="Times New Roman"/>
          <w:sz w:val="24"/>
          <w:szCs w:val="24"/>
          <w:lang w:val="en-ID"/>
        </w:rPr>
        <w:t xml:space="preserve"> </w:t>
      </w:r>
    </w:p>
    <w:p w14:paraId="4A3D6C67" w14:textId="77777777" w:rsidR="00801B82" w:rsidRPr="00D957E5" w:rsidRDefault="00801B82" w:rsidP="003C0309">
      <w:pPr>
        <w:pStyle w:val="ListParagraph"/>
        <w:widowControl/>
        <w:numPr>
          <w:ilvl w:val="0"/>
          <w:numId w:val="30"/>
        </w:numPr>
        <w:suppressAutoHyphens w:val="0"/>
        <w:ind w:left="360"/>
        <w:jc w:val="both"/>
        <w:rPr>
          <w:rFonts w:ascii="Times New Roman" w:hAnsi="Times New Roman"/>
          <w:sz w:val="24"/>
          <w:szCs w:val="24"/>
          <w:lang w:val="en-ID"/>
        </w:rPr>
      </w:pPr>
      <w:r w:rsidRPr="00D957E5">
        <w:rPr>
          <w:rFonts w:ascii="Times New Roman" w:hAnsi="Times New Roman"/>
          <w:sz w:val="24"/>
          <w:szCs w:val="24"/>
        </w:rPr>
        <w:t xml:space="preserve">Tujuan </w:t>
      </w:r>
      <w:r w:rsidR="00F95C47" w:rsidRPr="00D957E5">
        <w:rPr>
          <w:rFonts w:ascii="Times New Roman" w:hAnsi="Times New Roman"/>
          <w:sz w:val="24"/>
          <w:szCs w:val="24"/>
          <w:lang w:val="en-ID"/>
        </w:rPr>
        <w:t>Perjanjian Kerja</w:t>
      </w:r>
      <w:r w:rsidR="00952E87">
        <w:rPr>
          <w:rFonts w:ascii="Times New Roman" w:hAnsi="Times New Roman"/>
          <w:sz w:val="24"/>
          <w:szCs w:val="24"/>
          <w:lang w:val="en-ID"/>
        </w:rPr>
        <w:t xml:space="preserve"> S</w:t>
      </w:r>
      <w:r w:rsidR="00F95C47" w:rsidRPr="00D957E5">
        <w:rPr>
          <w:rFonts w:ascii="Times New Roman" w:hAnsi="Times New Roman"/>
          <w:sz w:val="24"/>
          <w:szCs w:val="24"/>
          <w:lang w:val="en-ID"/>
        </w:rPr>
        <w:t>ama</w:t>
      </w:r>
      <w:r w:rsidR="00F95C47" w:rsidRPr="00D957E5">
        <w:rPr>
          <w:rFonts w:ascii="Times New Roman" w:hAnsi="Times New Roman"/>
          <w:sz w:val="24"/>
          <w:szCs w:val="24"/>
        </w:rPr>
        <w:t xml:space="preserve"> </w:t>
      </w:r>
      <w:r w:rsidRPr="00D957E5">
        <w:rPr>
          <w:rFonts w:ascii="Times New Roman" w:hAnsi="Times New Roman"/>
          <w:sz w:val="24"/>
          <w:szCs w:val="24"/>
        </w:rPr>
        <w:t>ini adalah untuk</w:t>
      </w:r>
      <w:r w:rsidR="00F95C47" w:rsidRPr="00D957E5">
        <w:rPr>
          <w:rFonts w:ascii="Times New Roman" w:hAnsi="Times New Roman"/>
          <w:sz w:val="24"/>
          <w:szCs w:val="24"/>
          <w:lang w:val="en-US"/>
        </w:rPr>
        <w:t xml:space="preserve"> meningkatkan </w:t>
      </w:r>
      <w:r w:rsidR="00F95C47" w:rsidRPr="00D957E5">
        <w:rPr>
          <w:rFonts w:ascii="Times New Roman" w:hAnsi="Times New Roman"/>
          <w:sz w:val="24"/>
          <w:szCs w:val="24"/>
          <w:lang w:val="en-ID"/>
        </w:rPr>
        <w:t xml:space="preserve">penyelenggaraan </w:t>
      </w:r>
      <w:r w:rsidR="00D56CB9" w:rsidRPr="00D957E5">
        <w:rPr>
          <w:rFonts w:ascii="Times New Roman" w:hAnsi="Times New Roman"/>
          <w:sz w:val="24"/>
          <w:szCs w:val="24"/>
          <w:lang w:val="en-ID"/>
        </w:rPr>
        <w:t>………………………………………………………………………..</w:t>
      </w:r>
    </w:p>
    <w:p w14:paraId="317490B9" w14:textId="77777777" w:rsidR="003F3BC6" w:rsidRPr="00D957E5" w:rsidRDefault="003F3BC6" w:rsidP="003C0309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5FE0D2DC" w14:textId="77777777" w:rsidR="00801B82" w:rsidRPr="00D957E5" w:rsidRDefault="00801B82" w:rsidP="003C0309">
      <w:pPr>
        <w:jc w:val="center"/>
        <w:rPr>
          <w:rFonts w:ascii="Times New Roman" w:hAnsi="Times New Roman"/>
          <w:b/>
          <w:sz w:val="24"/>
          <w:szCs w:val="24"/>
        </w:rPr>
      </w:pPr>
      <w:r w:rsidRPr="00D957E5">
        <w:rPr>
          <w:rFonts w:ascii="Times New Roman" w:hAnsi="Times New Roman"/>
          <w:b/>
          <w:sz w:val="24"/>
          <w:szCs w:val="24"/>
        </w:rPr>
        <w:t>Pasal 2</w:t>
      </w:r>
    </w:p>
    <w:p w14:paraId="4F0630F7" w14:textId="77777777" w:rsidR="00801B82" w:rsidRPr="00D957E5" w:rsidRDefault="00801B82" w:rsidP="003C0309">
      <w:pPr>
        <w:jc w:val="center"/>
        <w:rPr>
          <w:rFonts w:ascii="Times New Roman" w:hAnsi="Times New Roman"/>
          <w:b/>
          <w:sz w:val="24"/>
          <w:szCs w:val="24"/>
        </w:rPr>
      </w:pPr>
      <w:r w:rsidRPr="00D957E5">
        <w:rPr>
          <w:rFonts w:ascii="Times New Roman" w:hAnsi="Times New Roman"/>
          <w:b/>
          <w:sz w:val="24"/>
          <w:szCs w:val="24"/>
        </w:rPr>
        <w:t>RUANG LINGKUP</w:t>
      </w:r>
    </w:p>
    <w:p w14:paraId="3B9154EA" w14:textId="77777777" w:rsidR="00801B82" w:rsidRPr="00D957E5" w:rsidRDefault="00801B82" w:rsidP="003C0309">
      <w:pPr>
        <w:pStyle w:val="ListParagraph"/>
        <w:widowControl/>
        <w:suppressAutoHyphens w:val="0"/>
        <w:ind w:left="360"/>
        <w:jc w:val="both"/>
        <w:rPr>
          <w:rFonts w:ascii="Times New Roman" w:hAnsi="Times New Roman"/>
          <w:sz w:val="24"/>
          <w:szCs w:val="24"/>
          <w:lang w:val="en-ID"/>
        </w:rPr>
      </w:pPr>
      <w:r w:rsidRPr="00D957E5">
        <w:rPr>
          <w:rFonts w:ascii="Times New Roman" w:hAnsi="Times New Roman"/>
          <w:sz w:val="24"/>
          <w:szCs w:val="24"/>
        </w:rPr>
        <w:t xml:space="preserve">Ruang Lingkup </w:t>
      </w:r>
      <w:r w:rsidR="00A73572" w:rsidRPr="00D957E5">
        <w:rPr>
          <w:rFonts w:ascii="Times New Roman" w:hAnsi="Times New Roman"/>
          <w:sz w:val="24"/>
          <w:szCs w:val="24"/>
          <w:lang w:val="en-US"/>
        </w:rPr>
        <w:t>Perjanjian Kerja</w:t>
      </w:r>
      <w:r w:rsidR="00C05381" w:rsidRPr="00D957E5">
        <w:rPr>
          <w:rFonts w:ascii="Times New Roman" w:hAnsi="Times New Roman"/>
          <w:sz w:val="24"/>
          <w:szCs w:val="24"/>
          <w:lang w:val="en-US"/>
        </w:rPr>
        <w:t xml:space="preserve"> Sa</w:t>
      </w:r>
      <w:r w:rsidR="00A73572" w:rsidRPr="00D957E5">
        <w:rPr>
          <w:rFonts w:ascii="Times New Roman" w:hAnsi="Times New Roman"/>
          <w:sz w:val="24"/>
          <w:szCs w:val="24"/>
          <w:lang w:val="en-US"/>
        </w:rPr>
        <w:t>ma</w:t>
      </w:r>
      <w:r w:rsidRPr="00D957E5">
        <w:rPr>
          <w:rFonts w:ascii="Times New Roman" w:hAnsi="Times New Roman"/>
          <w:sz w:val="24"/>
          <w:szCs w:val="24"/>
        </w:rPr>
        <w:t xml:space="preserve"> meliputi:</w:t>
      </w:r>
    </w:p>
    <w:p w14:paraId="51735F09" w14:textId="77777777" w:rsidR="00801B82" w:rsidRPr="00D957E5" w:rsidRDefault="007058DB" w:rsidP="003C0309">
      <w:pPr>
        <w:widowControl/>
        <w:numPr>
          <w:ilvl w:val="0"/>
          <w:numId w:val="28"/>
        </w:numPr>
        <w:spacing w:after="0"/>
        <w:ind w:left="720" w:hanging="426"/>
        <w:jc w:val="both"/>
        <w:rPr>
          <w:rFonts w:ascii="Times New Roman" w:hAnsi="Times New Roman"/>
          <w:sz w:val="24"/>
          <w:szCs w:val="24"/>
        </w:rPr>
      </w:pPr>
      <w:r w:rsidRPr="00D957E5">
        <w:rPr>
          <w:rFonts w:ascii="Times New Roman" w:hAnsi="Times New Roman"/>
          <w:sz w:val="24"/>
          <w:szCs w:val="24"/>
          <w:lang w:val="en-ID"/>
        </w:rPr>
        <w:t>Akademik (Magang, pelatihan, kurikulum dsb)</w:t>
      </w:r>
    </w:p>
    <w:p w14:paraId="5211C7CA" w14:textId="77777777" w:rsidR="00801B82" w:rsidRPr="00D957E5" w:rsidRDefault="007058DB" w:rsidP="003C0309">
      <w:pPr>
        <w:widowControl/>
        <w:numPr>
          <w:ilvl w:val="0"/>
          <w:numId w:val="28"/>
        </w:numPr>
        <w:spacing w:after="0"/>
        <w:ind w:left="720" w:hanging="426"/>
        <w:jc w:val="both"/>
        <w:rPr>
          <w:rFonts w:ascii="Times New Roman" w:hAnsi="Times New Roman"/>
          <w:sz w:val="24"/>
          <w:szCs w:val="24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>Penelitian (Penelitian, publikasi, seminar dsb)</w:t>
      </w:r>
    </w:p>
    <w:p w14:paraId="0F2A8353" w14:textId="77777777" w:rsidR="00801B82" w:rsidRPr="00D957E5" w:rsidRDefault="007058DB" w:rsidP="003C0309">
      <w:pPr>
        <w:widowControl/>
        <w:numPr>
          <w:ilvl w:val="0"/>
          <w:numId w:val="28"/>
        </w:numPr>
        <w:spacing w:after="0"/>
        <w:ind w:left="720" w:hanging="426"/>
        <w:jc w:val="both"/>
        <w:rPr>
          <w:rFonts w:ascii="Times New Roman" w:hAnsi="Times New Roman"/>
          <w:sz w:val="24"/>
          <w:szCs w:val="24"/>
        </w:rPr>
      </w:pPr>
      <w:r w:rsidRPr="00D957E5">
        <w:rPr>
          <w:rFonts w:ascii="Times New Roman" w:hAnsi="Times New Roman"/>
          <w:sz w:val="24"/>
          <w:szCs w:val="24"/>
          <w:lang w:val="en-ID"/>
        </w:rPr>
        <w:t>Pengabdian kepada masyarakat, dan</w:t>
      </w:r>
    </w:p>
    <w:p w14:paraId="6CFCD30D" w14:textId="77777777" w:rsidR="00A73572" w:rsidRPr="00952E87" w:rsidRDefault="007058DB" w:rsidP="003C0309">
      <w:pPr>
        <w:widowControl/>
        <w:numPr>
          <w:ilvl w:val="0"/>
          <w:numId w:val="28"/>
        </w:numPr>
        <w:spacing w:after="0"/>
        <w:ind w:left="720" w:hanging="426"/>
        <w:jc w:val="both"/>
        <w:rPr>
          <w:rFonts w:ascii="Times New Roman" w:hAnsi="Times New Roman"/>
          <w:sz w:val="24"/>
          <w:szCs w:val="24"/>
        </w:rPr>
      </w:pPr>
      <w:r w:rsidRPr="00D957E5">
        <w:rPr>
          <w:rFonts w:ascii="Times New Roman" w:hAnsi="Times New Roman"/>
          <w:sz w:val="24"/>
          <w:szCs w:val="24"/>
          <w:lang w:val="en-ID"/>
        </w:rPr>
        <w:t>Bidang lain yang disepakati</w:t>
      </w:r>
    </w:p>
    <w:p w14:paraId="3A399A00" w14:textId="77777777" w:rsidR="00952E87" w:rsidRPr="00D957E5" w:rsidRDefault="00952E87" w:rsidP="00952E87">
      <w:pPr>
        <w:widowControl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14:paraId="4ED5CAA4" w14:textId="77777777" w:rsidR="000E6EA7" w:rsidRPr="00D957E5" w:rsidRDefault="00E0596F" w:rsidP="00101321">
      <w:pPr>
        <w:spacing w:before="24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957E5">
        <w:rPr>
          <w:rFonts w:ascii="Times New Roman" w:hAnsi="Times New Roman"/>
          <w:b/>
          <w:sz w:val="24"/>
          <w:szCs w:val="24"/>
          <w:lang w:val="en-US"/>
        </w:rPr>
        <w:t>Pasal 3</w:t>
      </w:r>
    </w:p>
    <w:p w14:paraId="7ACBCAD8" w14:textId="77777777" w:rsidR="00E0596F" w:rsidRPr="00D957E5" w:rsidRDefault="00E0596F" w:rsidP="003C0309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957E5">
        <w:rPr>
          <w:rFonts w:ascii="Times New Roman" w:hAnsi="Times New Roman"/>
          <w:b/>
          <w:sz w:val="24"/>
          <w:szCs w:val="24"/>
          <w:lang w:val="en-US"/>
        </w:rPr>
        <w:t>JANGKA WAKTU</w:t>
      </w:r>
    </w:p>
    <w:p w14:paraId="7731B56E" w14:textId="77777777" w:rsidR="00E0596F" w:rsidRDefault="00E0596F" w:rsidP="003C0309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 xml:space="preserve">Perjanjian Kerjasama ini berlaku untuk jangka waktu 5 (lima) tahun terhitung sejak ditandatangani, dan dapat diperpanjang berdasarkan persetujuan </w:t>
      </w:r>
      <w:r w:rsidRPr="00D957E5">
        <w:rPr>
          <w:rFonts w:ascii="Times New Roman" w:hAnsi="Times New Roman"/>
          <w:b/>
          <w:sz w:val="24"/>
          <w:szCs w:val="24"/>
          <w:lang w:val="en-US"/>
        </w:rPr>
        <w:t>PARA PIHAK</w:t>
      </w:r>
      <w:r w:rsidRPr="00D957E5">
        <w:rPr>
          <w:rFonts w:ascii="Times New Roman" w:hAnsi="Times New Roman"/>
          <w:sz w:val="24"/>
          <w:szCs w:val="24"/>
          <w:lang w:val="en-US"/>
        </w:rPr>
        <w:t xml:space="preserve"> dengan pemberitahuan secara tertulis 6 (enam) bulan sebelum jangka</w:t>
      </w:r>
      <w:r w:rsidR="00C05381" w:rsidRPr="00D957E5">
        <w:rPr>
          <w:rFonts w:ascii="Times New Roman" w:hAnsi="Times New Roman"/>
          <w:sz w:val="24"/>
          <w:szCs w:val="24"/>
          <w:lang w:val="en-US"/>
        </w:rPr>
        <w:t xml:space="preserve"> waktu berakhir.</w:t>
      </w:r>
    </w:p>
    <w:p w14:paraId="490A2BA1" w14:textId="77777777" w:rsidR="00952E87" w:rsidRPr="00D957E5" w:rsidRDefault="00952E87" w:rsidP="003C0309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638A445" w14:textId="77777777" w:rsidR="00E0596F" w:rsidRPr="00D957E5" w:rsidRDefault="007058DB" w:rsidP="003C0309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957E5">
        <w:rPr>
          <w:rFonts w:ascii="Times New Roman" w:hAnsi="Times New Roman"/>
          <w:b/>
          <w:sz w:val="24"/>
          <w:szCs w:val="24"/>
          <w:lang w:val="en-US"/>
        </w:rPr>
        <w:t>Pasal 4</w:t>
      </w:r>
    </w:p>
    <w:p w14:paraId="6602AA4E" w14:textId="77777777" w:rsidR="00E0596F" w:rsidRPr="00D957E5" w:rsidRDefault="00E0596F" w:rsidP="003C0309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957E5">
        <w:rPr>
          <w:rFonts w:ascii="Times New Roman" w:hAnsi="Times New Roman"/>
          <w:b/>
          <w:sz w:val="24"/>
          <w:szCs w:val="24"/>
          <w:lang w:val="en-US"/>
        </w:rPr>
        <w:t>HAK DAN KEWAJIBAN</w:t>
      </w:r>
    </w:p>
    <w:p w14:paraId="0F4C57DE" w14:textId="77777777" w:rsidR="00E0596F" w:rsidRPr="00D957E5" w:rsidRDefault="00E0596F" w:rsidP="003C0309">
      <w:pPr>
        <w:numPr>
          <w:ilvl w:val="0"/>
          <w:numId w:val="33"/>
        </w:numPr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b/>
          <w:sz w:val="24"/>
          <w:szCs w:val="24"/>
          <w:lang w:val="en-US"/>
        </w:rPr>
        <w:t>PIHAK KESATU</w:t>
      </w:r>
      <w:r w:rsidRPr="00D957E5">
        <w:rPr>
          <w:rFonts w:ascii="Times New Roman" w:hAnsi="Times New Roman"/>
          <w:sz w:val="24"/>
          <w:szCs w:val="24"/>
          <w:lang w:val="en-US"/>
        </w:rPr>
        <w:t xml:space="preserve"> mempunyai hak dan kewaj</w:t>
      </w:r>
      <w:r w:rsidR="00C05381" w:rsidRPr="00D957E5">
        <w:rPr>
          <w:rFonts w:ascii="Times New Roman" w:hAnsi="Times New Roman"/>
          <w:sz w:val="24"/>
          <w:szCs w:val="24"/>
          <w:lang w:val="en-US"/>
        </w:rPr>
        <w:t>iban sebagai berikut:</w:t>
      </w:r>
    </w:p>
    <w:p w14:paraId="7ED397D7" w14:textId="77777777" w:rsidR="00E0596F" w:rsidRPr="00D957E5" w:rsidRDefault="00E0596F" w:rsidP="003C0309">
      <w:pPr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 xml:space="preserve">Hak </w:t>
      </w:r>
      <w:r w:rsidR="00D957E5" w:rsidRPr="00D957E5">
        <w:rPr>
          <w:rFonts w:ascii="Times New Roman" w:hAnsi="Times New Roman"/>
          <w:b/>
          <w:sz w:val="24"/>
          <w:szCs w:val="24"/>
          <w:lang w:val="en-US"/>
        </w:rPr>
        <w:t>PIHAK KESATU</w:t>
      </w:r>
      <w:r w:rsidR="00D56CB9" w:rsidRPr="00D957E5">
        <w:rPr>
          <w:rFonts w:ascii="Times New Roman" w:hAnsi="Times New Roman"/>
          <w:sz w:val="24"/>
          <w:szCs w:val="24"/>
          <w:lang w:val="en-US"/>
        </w:rPr>
        <w:t>:</w:t>
      </w:r>
    </w:p>
    <w:p w14:paraId="16751C27" w14:textId="77777777" w:rsidR="001A4DFF" w:rsidRPr="00D957E5" w:rsidRDefault="001A4DFF" w:rsidP="001A4DFF">
      <w:pPr>
        <w:numPr>
          <w:ilvl w:val="0"/>
          <w:numId w:val="43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 xml:space="preserve">Memperoleh hasil pelaksanaan kerjasama di bidang Tridharma Perguruan Tinggi sebagaimana dimaksud dalam Pasal 2 yang dilaksanakan oleh </w:t>
      </w:r>
      <w:r w:rsidRPr="00D957E5">
        <w:rPr>
          <w:rFonts w:ascii="Times New Roman" w:hAnsi="Times New Roman"/>
          <w:b/>
          <w:sz w:val="24"/>
          <w:szCs w:val="24"/>
          <w:lang w:val="en-US"/>
        </w:rPr>
        <w:t>PIHAK KEDUA</w:t>
      </w:r>
      <w:r w:rsidRPr="00D957E5">
        <w:rPr>
          <w:rFonts w:ascii="Times New Roman" w:hAnsi="Times New Roman"/>
          <w:sz w:val="24"/>
          <w:szCs w:val="24"/>
          <w:lang w:val="en-US"/>
        </w:rPr>
        <w:t>;</w:t>
      </w:r>
    </w:p>
    <w:p w14:paraId="25C5C030" w14:textId="77777777" w:rsidR="001A4DFF" w:rsidRDefault="001A4DFF" w:rsidP="001A4DFF">
      <w:pPr>
        <w:numPr>
          <w:ilvl w:val="0"/>
          <w:numId w:val="43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 xml:space="preserve">Memanfaatkan hasil kerjasama sebagaimana dimaksud pada angka 1) sesuai kebutuhan dan kepentingan </w:t>
      </w:r>
      <w:r w:rsidR="00D957E5" w:rsidRPr="00D957E5">
        <w:rPr>
          <w:rFonts w:ascii="Times New Roman" w:hAnsi="Times New Roman"/>
          <w:b/>
          <w:sz w:val="24"/>
          <w:szCs w:val="24"/>
          <w:lang w:val="en-US"/>
        </w:rPr>
        <w:t>PIHAK KESATU</w:t>
      </w:r>
      <w:r w:rsidRPr="00D957E5">
        <w:rPr>
          <w:rFonts w:ascii="Times New Roman" w:hAnsi="Times New Roman"/>
          <w:b/>
          <w:sz w:val="24"/>
          <w:szCs w:val="24"/>
          <w:lang w:val="en-US"/>
        </w:rPr>
        <w:t>A</w:t>
      </w:r>
      <w:r w:rsidRPr="00D957E5">
        <w:rPr>
          <w:rFonts w:ascii="Times New Roman" w:hAnsi="Times New Roman"/>
          <w:sz w:val="24"/>
          <w:szCs w:val="24"/>
          <w:lang w:val="en-US"/>
        </w:rPr>
        <w:t>;</w:t>
      </w:r>
    </w:p>
    <w:p w14:paraId="2E6AB7DF" w14:textId="77777777" w:rsidR="00952E87" w:rsidRDefault="00952E87" w:rsidP="00952E87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F1CB5F6" w14:textId="77777777" w:rsidR="00952E87" w:rsidRDefault="00952E87" w:rsidP="00952E87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B7D70F1" w14:textId="77777777" w:rsidR="00952E87" w:rsidRDefault="00952E87" w:rsidP="00952E87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6628779" w14:textId="77777777" w:rsidR="00952E87" w:rsidRPr="00D957E5" w:rsidRDefault="00952E87" w:rsidP="00952E87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CF3F017" w14:textId="77777777" w:rsidR="00E0596F" w:rsidRPr="00D957E5" w:rsidRDefault="00E0596F" w:rsidP="003C0309">
      <w:pPr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 xml:space="preserve">Kewajiban </w:t>
      </w:r>
      <w:r w:rsidRPr="00D957E5">
        <w:rPr>
          <w:rFonts w:ascii="Times New Roman" w:hAnsi="Times New Roman"/>
          <w:b/>
          <w:sz w:val="24"/>
          <w:szCs w:val="24"/>
          <w:lang w:val="en-US"/>
        </w:rPr>
        <w:t>PIHAK KESATU</w:t>
      </w:r>
      <w:r w:rsidR="003903B2" w:rsidRPr="00D957E5">
        <w:rPr>
          <w:rFonts w:ascii="Times New Roman" w:hAnsi="Times New Roman"/>
          <w:sz w:val="24"/>
          <w:szCs w:val="24"/>
          <w:lang w:val="en-US"/>
        </w:rPr>
        <w:t>:</w:t>
      </w:r>
    </w:p>
    <w:p w14:paraId="354E98F8" w14:textId="77777777" w:rsidR="00D957E5" w:rsidRPr="00952E87" w:rsidRDefault="003903B2" w:rsidP="00D957E5">
      <w:pPr>
        <w:numPr>
          <w:ilvl w:val="0"/>
          <w:numId w:val="36"/>
        </w:numPr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r w:rsidRPr="00952E87">
        <w:rPr>
          <w:rFonts w:ascii="Times New Roman" w:hAnsi="Times New Roman"/>
          <w:sz w:val="24"/>
          <w:szCs w:val="24"/>
          <w:lang w:val="en-US"/>
        </w:rPr>
        <w:t>Memfasilitasi pelak</w:t>
      </w:r>
      <w:r w:rsidR="00076E17" w:rsidRPr="00952E87">
        <w:rPr>
          <w:rFonts w:ascii="Times New Roman" w:hAnsi="Times New Roman"/>
          <w:sz w:val="24"/>
          <w:szCs w:val="24"/>
          <w:lang w:val="en-US"/>
        </w:rPr>
        <w:t>sanaan kerjasama di bidang Trid</w:t>
      </w:r>
      <w:r w:rsidRPr="00952E87">
        <w:rPr>
          <w:rFonts w:ascii="Times New Roman" w:hAnsi="Times New Roman"/>
          <w:sz w:val="24"/>
          <w:szCs w:val="24"/>
          <w:lang w:val="en-US"/>
        </w:rPr>
        <w:t xml:space="preserve">harma Perguruan Tinggi yang meliputi pendidikan, penelitian, dan pengabdian masyarakat sesuai kewenangan dan kemampuan </w:t>
      </w:r>
      <w:r w:rsidR="00D957E5" w:rsidRPr="00952E87">
        <w:rPr>
          <w:rFonts w:ascii="Times New Roman" w:hAnsi="Times New Roman"/>
          <w:b/>
          <w:sz w:val="24"/>
          <w:szCs w:val="24"/>
          <w:lang w:val="en-US"/>
        </w:rPr>
        <w:t>PIHAK KESATU</w:t>
      </w:r>
      <w:r w:rsidR="00D56CB9" w:rsidRPr="00952E87">
        <w:rPr>
          <w:rFonts w:ascii="Times New Roman" w:hAnsi="Times New Roman"/>
          <w:sz w:val="24"/>
          <w:szCs w:val="24"/>
          <w:lang w:val="en-US"/>
        </w:rPr>
        <w:t>;</w:t>
      </w:r>
    </w:p>
    <w:p w14:paraId="234F2A40" w14:textId="77777777" w:rsidR="003903B2" w:rsidRPr="00D957E5" w:rsidRDefault="003903B2" w:rsidP="003C0309">
      <w:pPr>
        <w:numPr>
          <w:ilvl w:val="0"/>
          <w:numId w:val="36"/>
        </w:numPr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 xml:space="preserve">Memberikan bimbingan dan arahan kepada </w:t>
      </w:r>
      <w:r w:rsidRPr="00D957E5">
        <w:rPr>
          <w:rFonts w:ascii="Times New Roman" w:hAnsi="Times New Roman"/>
          <w:b/>
          <w:sz w:val="24"/>
          <w:szCs w:val="24"/>
          <w:lang w:val="en-US"/>
        </w:rPr>
        <w:t>PIHAK KEDUA</w:t>
      </w:r>
      <w:r w:rsidRPr="00D957E5">
        <w:rPr>
          <w:rFonts w:ascii="Times New Roman" w:hAnsi="Times New Roman"/>
          <w:sz w:val="24"/>
          <w:szCs w:val="24"/>
          <w:lang w:val="en-US"/>
        </w:rPr>
        <w:t xml:space="preserve"> sesuai dengan kewenangannya.</w:t>
      </w:r>
    </w:p>
    <w:p w14:paraId="2F14B005" w14:textId="77777777" w:rsidR="003903B2" w:rsidRPr="00D957E5" w:rsidRDefault="003903B2" w:rsidP="003C0309">
      <w:pPr>
        <w:numPr>
          <w:ilvl w:val="0"/>
          <w:numId w:val="33"/>
        </w:numPr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b/>
          <w:sz w:val="24"/>
          <w:szCs w:val="24"/>
          <w:lang w:val="en-US"/>
        </w:rPr>
        <w:t>PIHAK KEDUA</w:t>
      </w:r>
      <w:r w:rsidRPr="00D957E5">
        <w:rPr>
          <w:rFonts w:ascii="Times New Roman" w:hAnsi="Times New Roman"/>
          <w:sz w:val="24"/>
          <w:szCs w:val="24"/>
          <w:lang w:val="en-US"/>
        </w:rPr>
        <w:t xml:space="preserve"> mempunyai hak dan kewajib</w:t>
      </w:r>
      <w:r w:rsidR="0057354E" w:rsidRPr="00D957E5">
        <w:rPr>
          <w:rFonts w:ascii="Times New Roman" w:hAnsi="Times New Roman"/>
          <w:sz w:val="24"/>
          <w:szCs w:val="24"/>
          <w:lang w:val="en-US"/>
        </w:rPr>
        <w:t>an sebagai berikut:</w:t>
      </w:r>
    </w:p>
    <w:p w14:paraId="47B17054" w14:textId="77777777" w:rsidR="003903B2" w:rsidRPr="00D957E5" w:rsidRDefault="003903B2" w:rsidP="003C0309">
      <w:pPr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 xml:space="preserve">Hak </w:t>
      </w:r>
      <w:r w:rsidRPr="00D957E5">
        <w:rPr>
          <w:rFonts w:ascii="Times New Roman" w:hAnsi="Times New Roman"/>
          <w:b/>
          <w:sz w:val="24"/>
          <w:szCs w:val="24"/>
          <w:lang w:val="en-US"/>
        </w:rPr>
        <w:t>PIHAK KEDUA</w:t>
      </w:r>
      <w:r w:rsidRPr="00D957E5">
        <w:rPr>
          <w:rFonts w:ascii="Times New Roman" w:hAnsi="Times New Roman"/>
          <w:sz w:val="24"/>
          <w:szCs w:val="24"/>
          <w:lang w:val="en-US"/>
        </w:rPr>
        <w:t>:</w:t>
      </w:r>
    </w:p>
    <w:p w14:paraId="7D2F2F69" w14:textId="77777777" w:rsidR="001A4DFF" w:rsidRPr="00D957E5" w:rsidRDefault="001A4DFF" w:rsidP="001A4DFF">
      <w:pPr>
        <w:numPr>
          <w:ilvl w:val="0"/>
          <w:numId w:val="4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 xml:space="preserve">Mendapat fasilitas pengembangan kegiatan Tridharma Perguruan Tinggi yang meliputi pendidikan, penelitian dan pengabdian masyarakat dari </w:t>
      </w:r>
      <w:r w:rsidRPr="00D957E5">
        <w:rPr>
          <w:rFonts w:ascii="Times New Roman" w:hAnsi="Times New Roman"/>
          <w:b/>
          <w:sz w:val="24"/>
          <w:szCs w:val="24"/>
          <w:lang w:val="en-US"/>
        </w:rPr>
        <w:t>PI</w:t>
      </w:r>
      <w:r w:rsidR="00DF5759">
        <w:rPr>
          <w:rFonts w:ascii="Times New Roman" w:hAnsi="Times New Roman"/>
          <w:b/>
          <w:sz w:val="24"/>
          <w:szCs w:val="24"/>
          <w:lang w:val="en-US"/>
        </w:rPr>
        <w:t>HAK KESATU</w:t>
      </w:r>
      <w:r w:rsidRPr="00D957E5">
        <w:rPr>
          <w:rFonts w:ascii="Times New Roman" w:hAnsi="Times New Roman"/>
          <w:sz w:val="24"/>
          <w:szCs w:val="24"/>
          <w:lang w:val="en-US"/>
        </w:rPr>
        <w:t xml:space="preserve"> sesuai kewenangan dan kemampuan;</w:t>
      </w:r>
    </w:p>
    <w:p w14:paraId="163ADABD" w14:textId="77777777" w:rsidR="001A4DFF" w:rsidRPr="00D957E5" w:rsidRDefault="001A4DFF" w:rsidP="001A4DFF">
      <w:pPr>
        <w:numPr>
          <w:ilvl w:val="0"/>
          <w:numId w:val="4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 xml:space="preserve">Memperoleh bimbingan dan arahan dari </w:t>
      </w:r>
      <w:r w:rsidRPr="00D957E5">
        <w:rPr>
          <w:rFonts w:ascii="Times New Roman" w:hAnsi="Times New Roman"/>
          <w:b/>
          <w:sz w:val="24"/>
          <w:szCs w:val="24"/>
          <w:lang w:val="en-US"/>
        </w:rPr>
        <w:t>PIHAK PERTAMA</w:t>
      </w:r>
      <w:r w:rsidRPr="00D957E5">
        <w:rPr>
          <w:rFonts w:ascii="Times New Roman" w:hAnsi="Times New Roman"/>
          <w:sz w:val="24"/>
          <w:szCs w:val="24"/>
          <w:lang w:val="en-US"/>
        </w:rPr>
        <w:t xml:space="preserve"> dalam pelak</w:t>
      </w:r>
      <w:r w:rsidR="00D957E5" w:rsidRPr="00D957E5">
        <w:rPr>
          <w:rFonts w:ascii="Times New Roman" w:hAnsi="Times New Roman"/>
          <w:sz w:val="24"/>
          <w:szCs w:val="24"/>
          <w:lang w:val="en-US"/>
        </w:rPr>
        <w:t>sanaan kerjasama di bidang Trid</w:t>
      </w:r>
      <w:r w:rsidRPr="00D957E5">
        <w:rPr>
          <w:rFonts w:ascii="Times New Roman" w:hAnsi="Times New Roman"/>
          <w:sz w:val="24"/>
          <w:szCs w:val="24"/>
          <w:lang w:val="en-US"/>
        </w:rPr>
        <w:t xml:space="preserve">harma Perguruan Tinggi yang meliputi pendidikan, penelitian dan pengabdian masyarakat yang dilaksanakan di wilayah…………………………………………………………… </w:t>
      </w:r>
    </w:p>
    <w:p w14:paraId="6AE6476B" w14:textId="77777777" w:rsidR="002846F5" w:rsidRPr="00D957E5" w:rsidRDefault="002846F5" w:rsidP="003C0309">
      <w:pPr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 xml:space="preserve">Kewajiban </w:t>
      </w:r>
      <w:r w:rsidRPr="00D957E5">
        <w:rPr>
          <w:rFonts w:ascii="Times New Roman" w:hAnsi="Times New Roman"/>
          <w:b/>
          <w:sz w:val="24"/>
          <w:szCs w:val="24"/>
          <w:lang w:val="en-US"/>
        </w:rPr>
        <w:t>PIHAK KEDUA</w:t>
      </w:r>
      <w:r w:rsidRPr="00D957E5">
        <w:rPr>
          <w:rFonts w:ascii="Times New Roman" w:hAnsi="Times New Roman"/>
          <w:sz w:val="24"/>
          <w:szCs w:val="24"/>
          <w:lang w:val="en-US"/>
        </w:rPr>
        <w:t>:</w:t>
      </w:r>
    </w:p>
    <w:p w14:paraId="1F4ECE02" w14:textId="77777777" w:rsidR="002846F5" w:rsidRPr="00D957E5" w:rsidRDefault="002846F5" w:rsidP="003C0309">
      <w:pPr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>Berperan serta dalam penyelesaian p</w:t>
      </w:r>
      <w:r w:rsidR="00DF5759">
        <w:rPr>
          <w:rFonts w:ascii="Times New Roman" w:hAnsi="Times New Roman"/>
          <w:sz w:val="24"/>
          <w:szCs w:val="24"/>
          <w:lang w:val="en-US"/>
        </w:rPr>
        <w:t xml:space="preserve">ermasalahan </w:t>
      </w:r>
      <w:r w:rsidRPr="00D957E5">
        <w:rPr>
          <w:rFonts w:ascii="Times New Roman" w:hAnsi="Times New Roman"/>
          <w:sz w:val="24"/>
          <w:szCs w:val="24"/>
          <w:lang w:val="en-US"/>
        </w:rPr>
        <w:t xml:space="preserve">sesuai dengan konsentrasi bidang ilmu yang </w:t>
      </w:r>
      <w:r w:rsidR="0057354E" w:rsidRPr="00D957E5">
        <w:rPr>
          <w:rFonts w:ascii="Times New Roman" w:hAnsi="Times New Roman"/>
          <w:sz w:val="24"/>
          <w:szCs w:val="24"/>
          <w:lang w:val="en-US"/>
        </w:rPr>
        <w:t>dimiliki</w:t>
      </w:r>
      <w:r w:rsidRPr="00D957E5">
        <w:rPr>
          <w:rFonts w:ascii="Times New Roman" w:hAnsi="Times New Roman"/>
          <w:sz w:val="24"/>
          <w:szCs w:val="24"/>
          <w:lang w:val="en-US"/>
        </w:rPr>
        <w:t xml:space="preserve"> oleh </w:t>
      </w:r>
      <w:r w:rsidRPr="00D957E5">
        <w:rPr>
          <w:rFonts w:ascii="Times New Roman" w:hAnsi="Times New Roman"/>
          <w:b/>
          <w:sz w:val="24"/>
          <w:szCs w:val="24"/>
          <w:lang w:val="en-US"/>
        </w:rPr>
        <w:t>PIHAK KEDUA</w:t>
      </w:r>
      <w:r w:rsidRPr="00D957E5">
        <w:rPr>
          <w:rFonts w:ascii="Times New Roman" w:hAnsi="Times New Roman"/>
          <w:sz w:val="24"/>
          <w:szCs w:val="24"/>
          <w:lang w:val="en-US"/>
        </w:rPr>
        <w:t>;</w:t>
      </w:r>
    </w:p>
    <w:p w14:paraId="2D41D933" w14:textId="77777777" w:rsidR="002846F5" w:rsidRPr="00D957E5" w:rsidRDefault="002846F5" w:rsidP="003C0309">
      <w:pPr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>Menyerahkan hasil pelak</w:t>
      </w:r>
      <w:r w:rsidR="00D957E5" w:rsidRPr="00D957E5">
        <w:rPr>
          <w:rFonts w:ascii="Times New Roman" w:hAnsi="Times New Roman"/>
          <w:sz w:val="24"/>
          <w:szCs w:val="24"/>
          <w:lang w:val="en-US"/>
        </w:rPr>
        <w:t>sanaan kerjasama di bidang Trid</w:t>
      </w:r>
      <w:r w:rsidR="00DF5759">
        <w:rPr>
          <w:rFonts w:ascii="Times New Roman" w:hAnsi="Times New Roman"/>
          <w:sz w:val="24"/>
          <w:szCs w:val="24"/>
          <w:lang w:val="en-US"/>
        </w:rPr>
        <w:t xml:space="preserve">harma Perguruan Tinggi </w:t>
      </w:r>
      <w:r w:rsidR="003B76BE" w:rsidRPr="00D957E5">
        <w:rPr>
          <w:rFonts w:ascii="Times New Roman" w:hAnsi="Times New Roman"/>
          <w:sz w:val="24"/>
          <w:szCs w:val="24"/>
          <w:lang w:val="en-US"/>
        </w:rPr>
        <w:t xml:space="preserve">oleh </w:t>
      </w:r>
      <w:r w:rsidR="003B76BE" w:rsidRPr="00D957E5">
        <w:rPr>
          <w:rFonts w:ascii="Times New Roman" w:hAnsi="Times New Roman"/>
          <w:b/>
          <w:sz w:val="24"/>
          <w:szCs w:val="24"/>
          <w:lang w:val="en-US"/>
        </w:rPr>
        <w:t>PIHAK KEDUA</w:t>
      </w:r>
      <w:r w:rsidR="003B76BE" w:rsidRPr="00D957E5">
        <w:rPr>
          <w:rFonts w:ascii="Times New Roman" w:hAnsi="Times New Roman"/>
          <w:sz w:val="24"/>
          <w:szCs w:val="24"/>
          <w:lang w:val="en-US"/>
        </w:rPr>
        <w:t xml:space="preserve"> secara tertulis dis</w:t>
      </w:r>
      <w:r w:rsidR="00D56CB9" w:rsidRPr="00D957E5">
        <w:rPr>
          <w:rFonts w:ascii="Times New Roman" w:hAnsi="Times New Roman"/>
          <w:sz w:val="24"/>
          <w:szCs w:val="24"/>
          <w:lang w:val="en-US"/>
        </w:rPr>
        <w:t>ertai dokumen pendukung.</w:t>
      </w:r>
    </w:p>
    <w:p w14:paraId="52365563" w14:textId="77777777" w:rsidR="001A4DFF" w:rsidRPr="00D957E5" w:rsidRDefault="001A4DFF" w:rsidP="003C0309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0976AB55" w14:textId="77777777" w:rsidR="003B76BE" w:rsidRPr="00D957E5" w:rsidRDefault="00D957E5" w:rsidP="003C0309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957E5">
        <w:rPr>
          <w:rFonts w:ascii="Times New Roman" w:hAnsi="Times New Roman"/>
          <w:b/>
          <w:sz w:val="24"/>
          <w:szCs w:val="24"/>
          <w:lang w:val="en-US"/>
        </w:rPr>
        <w:t>Pasal 5</w:t>
      </w:r>
    </w:p>
    <w:p w14:paraId="289792BA" w14:textId="77777777" w:rsidR="00801B82" w:rsidRPr="00D957E5" w:rsidRDefault="00801B82" w:rsidP="003C0309">
      <w:pPr>
        <w:jc w:val="center"/>
        <w:rPr>
          <w:rFonts w:ascii="Times New Roman" w:hAnsi="Times New Roman"/>
          <w:b/>
          <w:sz w:val="24"/>
          <w:szCs w:val="24"/>
        </w:rPr>
      </w:pPr>
      <w:r w:rsidRPr="00D957E5">
        <w:rPr>
          <w:rFonts w:ascii="Times New Roman" w:hAnsi="Times New Roman"/>
          <w:b/>
          <w:sz w:val="24"/>
          <w:szCs w:val="24"/>
        </w:rPr>
        <w:t>PELAKSANAAN</w:t>
      </w:r>
    </w:p>
    <w:p w14:paraId="59E4C1E9" w14:textId="77777777" w:rsidR="00801B82" w:rsidRPr="00D957E5" w:rsidRDefault="003B76BE" w:rsidP="003C0309">
      <w:pPr>
        <w:pStyle w:val="ListParagraph"/>
        <w:widowControl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 xml:space="preserve">Pelaksanaan Kerjasama secara rinci akan ditindak lanjuti dengan Perjanjian Operasional antara </w:t>
      </w:r>
      <w:r w:rsidR="00076E17" w:rsidRPr="00D957E5">
        <w:rPr>
          <w:rFonts w:ascii="Times New Roman" w:hAnsi="Times New Roman"/>
          <w:sz w:val="24"/>
          <w:szCs w:val="24"/>
          <w:lang w:val="en-US"/>
        </w:rPr>
        <w:t>……………………………….</w:t>
      </w:r>
      <w:r w:rsidR="00DF575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957E5">
        <w:rPr>
          <w:rFonts w:ascii="Times New Roman" w:hAnsi="Times New Roman"/>
          <w:sz w:val="24"/>
          <w:szCs w:val="24"/>
          <w:lang w:val="en-US"/>
        </w:rPr>
        <w:t xml:space="preserve">dari </w:t>
      </w:r>
      <w:r w:rsidR="00DF5759">
        <w:rPr>
          <w:rFonts w:ascii="Times New Roman" w:hAnsi="Times New Roman"/>
          <w:b/>
          <w:sz w:val="24"/>
          <w:szCs w:val="24"/>
          <w:lang w:val="en-US"/>
        </w:rPr>
        <w:t>PIHAK KESATU</w:t>
      </w:r>
      <w:r w:rsidRPr="00D957E5">
        <w:rPr>
          <w:rFonts w:ascii="Times New Roman" w:hAnsi="Times New Roman"/>
          <w:sz w:val="24"/>
          <w:szCs w:val="24"/>
          <w:lang w:val="en-US"/>
        </w:rPr>
        <w:t xml:space="preserve"> sesuai dengan program dan kegiatan yang menjadi tugas </w:t>
      </w:r>
      <w:r w:rsidR="00076E17" w:rsidRPr="00D957E5">
        <w:rPr>
          <w:rFonts w:ascii="Times New Roman" w:hAnsi="Times New Roman"/>
          <w:sz w:val="24"/>
          <w:szCs w:val="24"/>
          <w:lang w:val="en-US"/>
        </w:rPr>
        <w:t xml:space="preserve">dan </w:t>
      </w:r>
      <w:r w:rsidR="00DF5759">
        <w:rPr>
          <w:rFonts w:ascii="Times New Roman" w:hAnsi="Times New Roman"/>
          <w:sz w:val="24"/>
          <w:szCs w:val="24"/>
          <w:lang w:val="en-US"/>
        </w:rPr>
        <w:t xml:space="preserve">fungsinya dengan Program Studi </w:t>
      </w:r>
      <w:r w:rsidR="00076E17" w:rsidRPr="00D957E5">
        <w:rPr>
          <w:rFonts w:ascii="Times New Roman" w:hAnsi="Times New Roman"/>
          <w:sz w:val="24"/>
          <w:szCs w:val="24"/>
          <w:lang w:val="en-US"/>
        </w:rPr>
        <w:t>………………………………</w:t>
      </w:r>
      <w:r w:rsidRPr="00D957E5">
        <w:rPr>
          <w:rFonts w:ascii="Times New Roman" w:hAnsi="Times New Roman"/>
          <w:sz w:val="24"/>
          <w:szCs w:val="24"/>
          <w:lang w:val="en-US"/>
        </w:rPr>
        <w:t xml:space="preserve"> yang ditunjuk oleh </w:t>
      </w:r>
      <w:r w:rsidRPr="00D957E5">
        <w:rPr>
          <w:rFonts w:ascii="Times New Roman" w:hAnsi="Times New Roman"/>
          <w:b/>
          <w:sz w:val="24"/>
          <w:szCs w:val="24"/>
          <w:lang w:val="en-US"/>
        </w:rPr>
        <w:t>PIHAK KEDUA</w:t>
      </w:r>
      <w:r w:rsidRPr="00D957E5">
        <w:rPr>
          <w:rFonts w:ascii="Times New Roman" w:hAnsi="Times New Roman"/>
          <w:sz w:val="24"/>
          <w:szCs w:val="24"/>
          <w:lang w:val="en-US"/>
        </w:rPr>
        <w:t xml:space="preserve"> yang mengampu program dan kegiatan tersebut.</w:t>
      </w:r>
    </w:p>
    <w:p w14:paraId="37EFE767" w14:textId="77777777" w:rsidR="003F3BC6" w:rsidRDefault="003F3BC6" w:rsidP="003C0309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098D3981" w14:textId="77777777" w:rsidR="00952E87" w:rsidRDefault="00952E87" w:rsidP="003C0309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09E3D099" w14:textId="77777777" w:rsidR="00952E87" w:rsidRDefault="00952E87" w:rsidP="003C0309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03C6430B" w14:textId="77777777" w:rsidR="00DF5759" w:rsidRDefault="00DF5759" w:rsidP="003C0309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6806BF15" w14:textId="77777777" w:rsidR="00952E87" w:rsidRPr="00D957E5" w:rsidRDefault="00952E87" w:rsidP="003C0309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65DD6A69" w14:textId="77777777" w:rsidR="00DF5759" w:rsidRDefault="00DF5759" w:rsidP="003C0309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7A48198E" w14:textId="77777777" w:rsidR="00801B82" w:rsidRPr="00D957E5" w:rsidRDefault="003B76BE" w:rsidP="003C0309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957E5">
        <w:rPr>
          <w:rFonts w:ascii="Times New Roman" w:hAnsi="Times New Roman"/>
          <w:b/>
          <w:sz w:val="24"/>
          <w:szCs w:val="24"/>
        </w:rPr>
        <w:t xml:space="preserve">Pasal </w:t>
      </w:r>
      <w:r w:rsidR="00D957E5" w:rsidRPr="00D957E5">
        <w:rPr>
          <w:rFonts w:ascii="Times New Roman" w:hAnsi="Times New Roman"/>
          <w:b/>
          <w:sz w:val="24"/>
          <w:szCs w:val="24"/>
          <w:lang w:val="en-US"/>
        </w:rPr>
        <w:t>6</w:t>
      </w:r>
    </w:p>
    <w:p w14:paraId="3B094D81" w14:textId="77777777" w:rsidR="00801B82" w:rsidRPr="00D957E5" w:rsidRDefault="003B76BE" w:rsidP="003C0309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957E5">
        <w:rPr>
          <w:rFonts w:ascii="Times New Roman" w:hAnsi="Times New Roman"/>
          <w:b/>
          <w:sz w:val="24"/>
          <w:szCs w:val="24"/>
          <w:lang w:val="en-US"/>
        </w:rPr>
        <w:t>PENANGGUNGJAWAB</w:t>
      </w:r>
      <w:r w:rsidR="007058DB" w:rsidRPr="00D957E5">
        <w:rPr>
          <w:rFonts w:ascii="Times New Roman" w:hAnsi="Times New Roman"/>
          <w:b/>
          <w:sz w:val="24"/>
          <w:szCs w:val="24"/>
          <w:lang w:val="en-US"/>
        </w:rPr>
        <w:t xml:space="preserve"> DAN PELAKSANA</w:t>
      </w:r>
    </w:p>
    <w:p w14:paraId="6EEF1D82" w14:textId="77777777" w:rsidR="00801B82" w:rsidRPr="00952E87" w:rsidRDefault="003B76BE" w:rsidP="003C0309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>Pelaksanaan Perjanjian ini seca</w:t>
      </w:r>
      <w:r w:rsidR="00C57307" w:rsidRPr="00D957E5">
        <w:rPr>
          <w:rFonts w:ascii="Times New Roman" w:hAnsi="Times New Roman"/>
          <w:sz w:val="24"/>
          <w:szCs w:val="24"/>
          <w:lang w:val="en-US"/>
        </w:rPr>
        <w:t xml:space="preserve">ra teknis </w:t>
      </w:r>
      <w:r w:rsidR="007058DB" w:rsidRPr="00D957E5">
        <w:rPr>
          <w:rFonts w:ascii="Times New Roman" w:hAnsi="Times New Roman"/>
          <w:b/>
          <w:sz w:val="24"/>
          <w:szCs w:val="24"/>
          <w:lang w:val="en-US"/>
        </w:rPr>
        <w:t>PIHAK KESATU</w:t>
      </w:r>
      <w:r w:rsidR="007058DB" w:rsidRPr="00D957E5">
        <w:rPr>
          <w:rFonts w:ascii="Times New Roman" w:hAnsi="Times New Roman"/>
          <w:sz w:val="24"/>
          <w:szCs w:val="24"/>
          <w:lang w:val="en-US"/>
        </w:rPr>
        <w:t xml:space="preserve"> adalah </w:t>
      </w:r>
      <w:r w:rsidR="00C57307" w:rsidRPr="00D957E5">
        <w:rPr>
          <w:rFonts w:ascii="Times New Roman" w:hAnsi="Times New Roman"/>
          <w:sz w:val="24"/>
          <w:szCs w:val="24"/>
          <w:lang w:val="en-US"/>
        </w:rPr>
        <w:t xml:space="preserve"> ……………………………</w:t>
      </w:r>
      <w:r w:rsidRPr="00D957E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52E87">
        <w:rPr>
          <w:rFonts w:ascii="Times New Roman" w:hAnsi="Times New Roman"/>
          <w:sz w:val="24"/>
          <w:szCs w:val="24"/>
          <w:lang w:val="en-US"/>
        </w:rPr>
        <w:t xml:space="preserve">…………………………………………………… </w:t>
      </w:r>
      <w:r w:rsidRPr="00D957E5">
        <w:rPr>
          <w:rFonts w:ascii="Times New Roman" w:hAnsi="Times New Roman"/>
          <w:sz w:val="24"/>
          <w:szCs w:val="24"/>
          <w:lang w:val="en-US"/>
        </w:rPr>
        <w:t xml:space="preserve">dan </w:t>
      </w:r>
      <w:r w:rsidR="007058DB" w:rsidRPr="00D957E5">
        <w:rPr>
          <w:rFonts w:ascii="Times New Roman" w:hAnsi="Times New Roman"/>
          <w:b/>
          <w:sz w:val="24"/>
          <w:szCs w:val="24"/>
          <w:lang w:val="en-US"/>
        </w:rPr>
        <w:t>PIHAK KEDUA</w:t>
      </w:r>
      <w:r w:rsidR="007058DB" w:rsidRPr="00D957E5">
        <w:rPr>
          <w:rFonts w:ascii="Times New Roman" w:hAnsi="Times New Roman"/>
          <w:sz w:val="24"/>
          <w:szCs w:val="24"/>
          <w:lang w:val="en-US"/>
        </w:rPr>
        <w:t xml:space="preserve"> adalah Program Studi </w:t>
      </w:r>
      <w:r w:rsidRPr="00D957E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76E17" w:rsidRPr="00D957E5">
        <w:rPr>
          <w:rFonts w:ascii="Times New Roman" w:hAnsi="Times New Roman"/>
          <w:sz w:val="24"/>
          <w:szCs w:val="24"/>
          <w:lang w:val="en-US"/>
        </w:rPr>
        <w:t>………………………………………………</w:t>
      </w:r>
      <w:r w:rsidR="00952E87">
        <w:rPr>
          <w:rFonts w:ascii="Times New Roman" w:hAnsi="Times New Roman"/>
          <w:sz w:val="24"/>
          <w:szCs w:val="24"/>
        </w:rPr>
        <w:t>…</w:t>
      </w:r>
      <w:r w:rsidR="00952E87">
        <w:rPr>
          <w:rFonts w:ascii="Times New Roman" w:hAnsi="Times New Roman"/>
          <w:sz w:val="24"/>
          <w:szCs w:val="24"/>
          <w:lang w:val="en-US"/>
        </w:rPr>
        <w:t>……</w:t>
      </w:r>
    </w:p>
    <w:p w14:paraId="664C07A6" w14:textId="77777777" w:rsidR="00825662" w:rsidRPr="00D957E5" w:rsidRDefault="00825662" w:rsidP="003C0309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0DCE5C3A" w14:textId="77777777" w:rsidR="00801B82" w:rsidRPr="00D957E5" w:rsidRDefault="003B76BE" w:rsidP="003C0309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957E5">
        <w:rPr>
          <w:rFonts w:ascii="Times New Roman" w:hAnsi="Times New Roman"/>
          <w:b/>
          <w:sz w:val="24"/>
          <w:szCs w:val="24"/>
        </w:rPr>
        <w:t xml:space="preserve">Pasal </w:t>
      </w:r>
      <w:r w:rsidR="00D957E5" w:rsidRPr="00D957E5">
        <w:rPr>
          <w:rFonts w:ascii="Times New Roman" w:hAnsi="Times New Roman"/>
          <w:b/>
          <w:sz w:val="24"/>
          <w:szCs w:val="24"/>
          <w:lang w:val="en-US"/>
        </w:rPr>
        <w:t>7</w:t>
      </w:r>
    </w:p>
    <w:p w14:paraId="40B4C648" w14:textId="77777777" w:rsidR="00801B82" w:rsidRPr="00D957E5" w:rsidRDefault="00F86DF2" w:rsidP="003C0309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957E5">
        <w:rPr>
          <w:rFonts w:ascii="Times New Roman" w:hAnsi="Times New Roman"/>
          <w:b/>
          <w:sz w:val="24"/>
          <w:szCs w:val="24"/>
          <w:lang w:val="en-US"/>
        </w:rPr>
        <w:t>KORESPONDENSI</w:t>
      </w:r>
    </w:p>
    <w:p w14:paraId="72278E3F" w14:textId="77777777" w:rsidR="00801B82" w:rsidRPr="00D957E5" w:rsidRDefault="00F86DF2" w:rsidP="003C0309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 xml:space="preserve">Semua </w:t>
      </w:r>
      <w:r w:rsidR="003B76BE" w:rsidRPr="00D957E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957E5">
        <w:rPr>
          <w:rFonts w:ascii="Times New Roman" w:hAnsi="Times New Roman"/>
          <w:sz w:val="24"/>
          <w:szCs w:val="24"/>
          <w:lang w:val="en-US"/>
        </w:rPr>
        <w:t xml:space="preserve">pemberitahuan, permintaan dan atau usulan yang dibuat sehubungan dengan Perjanjian ini harus dilakukan </w:t>
      </w:r>
      <w:r w:rsidR="003B76BE" w:rsidRPr="00D957E5">
        <w:rPr>
          <w:rFonts w:ascii="Times New Roman" w:hAnsi="Times New Roman"/>
          <w:sz w:val="24"/>
          <w:szCs w:val="24"/>
          <w:lang w:val="en-US"/>
        </w:rPr>
        <w:t xml:space="preserve">secara tertulis dan </w:t>
      </w:r>
      <w:r w:rsidRPr="00D957E5">
        <w:rPr>
          <w:rFonts w:ascii="Times New Roman" w:hAnsi="Times New Roman"/>
          <w:sz w:val="24"/>
          <w:szCs w:val="24"/>
          <w:lang w:val="en-US"/>
        </w:rPr>
        <w:t>diserahkan usecara langsung ata</w:t>
      </w:r>
      <w:r w:rsidR="003B76BE" w:rsidRPr="00D957E5">
        <w:rPr>
          <w:rFonts w:ascii="Times New Roman" w:hAnsi="Times New Roman"/>
          <w:sz w:val="24"/>
          <w:szCs w:val="24"/>
          <w:lang w:val="en-US"/>
        </w:rPr>
        <w:t>u</w:t>
      </w:r>
      <w:r w:rsidRPr="00D957E5">
        <w:rPr>
          <w:rFonts w:ascii="Times New Roman" w:hAnsi="Times New Roman"/>
          <w:sz w:val="24"/>
          <w:szCs w:val="24"/>
          <w:lang w:val="en-US"/>
        </w:rPr>
        <w:t xml:space="preserve"> melalui </w:t>
      </w:r>
      <w:r w:rsidR="003B76BE" w:rsidRPr="00D957E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957E5">
        <w:rPr>
          <w:rFonts w:ascii="Times New Roman" w:hAnsi="Times New Roman"/>
          <w:sz w:val="24"/>
          <w:szCs w:val="24"/>
          <w:lang w:val="en-US"/>
        </w:rPr>
        <w:t xml:space="preserve">faksimili kepada masing-masing </w:t>
      </w:r>
      <w:r w:rsidRPr="00D957E5">
        <w:rPr>
          <w:rFonts w:ascii="Times New Roman" w:hAnsi="Times New Roman"/>
          <w:b/>
          <w:sz w:val="24"/>
          <w:szCs w:val="24"/>
          <w:lang w:val="en-US"/>
        </w:rPr>
        <w:t>PIHAK</w:t>
      </w:r>
      <w:r w:rsidR="003B76BE" w:rsidRPr="00D957E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D957E5">
        <w:rPr>
          <w:rFonts w:ascii="Times New Roman" w:hAnsi="Times New Roman"/>
          <w:sz w:val="24"/>
          <w:szCs w:val="24"/>
          <w:lang w:val="en-US"/>
        </w:rPr>
        <w:t>yang alamat</w:t>
      </w:r>
      <w:r w:rsidR="003B76BE" w:rsidRPr="00D957E5">
        <w:rPr>
          <w:rFonts w:ascii="Times New Roman" w:hAnsi="Times New Roman"/>
          <w:sz w:val="24"/>
          <w:szCs w:val="24"/>
          <w:lang w:val="en-US"/>
        </w:rPr>
        <w:t>n</w:t>
      </w:r>
      <w:r w:rsidRPr="00D957E5">
        <w:rPr>
          <w:rFonts w:ascii="Times New Roman" w:hAnsi="Times New Roman"/>
          <w:sz w:val="24"/>
          <w:szCs w:val="24"/>
          <w:lang w:val="en-US"/>
        </w:rPr>
        <w:t>ya</w:t>
      </w:r>
      <w:r w:rsidR="003B76BE" w:rsidRPr="00D957E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957E5">
        <w:rPr>
          <w:rFonts w:ascii="Times New Roman" w:hAnsi="Times New Roman"/>
          <w:sz w:val="24"/>
          <w:szCs w:val="24"/>
          <w:lang w:val="en-US"/>
        </w:rPr>
        <w:t>disebutkan di bawah ini</w:t>
      </w:r>
      <w:r w:rsidR="003B76BE" w:rsidRPr="00D957E5">
        <w:rPr>
          <w:rFonts w:ascii="Times New Roman" w:hAnsi="Times New Roman"/>
          <w:sz w:val="24"/>
          <w:szCs w:val="24"/>
          <w:lang w:val="en-US"/>
        </w:rPr>
        <w:t>:</w:t>
      </w:r>
    </w:p>
    <w:p w14:paraId="7288FBC6" w14:textId="77777777" w:rsidR="00F86DF2" w:rsidRPr="00D957E5" w:rsidRDefault="00F86DF2" w:rsidP="00F86DF2">
      <w:pPr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>PIHAK KESATU</w:t>
      </w:r>
    </w:p>
    <w:p w14:paraId="0C2FC28F" w14:textId="77777777" w:rsidR="00F86DF2" w:rsidRPr="00D957E5" w:rsidRDefault="00F86DF2" w:rsidP="00F86DF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>………………………………………………</w:t>
      </w:r>
    </w:p>
    <w:p w14:paraId="1F47A385" w14:textId="77777777" w:rsidR="00F86DF2" w:rsidRPr="00D957E5" w:rsidRDefault="00F86DF2" w:rsidP="00F86DF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>Alamat</w:t>
      </w:r>
      <w:r w:rsidR="00F61814" w:rsidRPr="00D957E5">
        <w:rPr>
          <w:rFonts w:ascii="Times New Roman" w:hAnsi="Times New Roman"/>
          <w:sz w:val="24"/>
          <w:szCs w:val="24"/>
          <w:lang w:val="en-US"/>
        </w:rPr>
        <w:tab/>
        <w:t>:</w:t>
      </w:r>
    </w:p>
    <w:p w14:paraId="1A58E84E" w14:textId="77777777" w:rsidR="00F61814" w:rsidRPr="00D957E5" w:rsidRDefault="00F61814" w:rsidP="00F86DF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>u.p</w:t>
      </w:r>
      <w:r w:rsidRPr="00D957E5">
        <w:rPr>
          <w:rFonts w:ascii="Times New Roman" w:hAnsi="Times New Roman"/>
          <w:sz w:val="24"/>
          <w:szCs w:val="24"/>
          <w:lang w:val="en-US"/>
        </w:rPr>
        <w:tab/>
      </w:r>
      <w:r w:rsidRPr="00D957E5">
        <w:rPr>
          <w:rFonts w:ascii="Times New Roman" w:hAnsi="Times New Roman"/>
          <w:sz w:val="24"/>
          <w:szCs w:val="24"/>
          <w:lang w:val="en-US"/>
        </w:rPr>
        <w:tab/>
        <w:t>:</w:t>
      </w:r>
    </w:p>
    <w:p w14:paraId="5FD4BAA5" w14:textId="77777777" w:rsidR="00F61814" w:rsidRPr="00D957E5" w:rsidRDefault="00F61814" w:rsidP="00F86DF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>Telepon</w:t>
      </w:r>
      <w:r w:rsidRPr="00D957E5">
        <w:rPr>
          <w:rFonts w:ascii="Times New Roman" w:hAnsi="Times New Roman"/>
          <w:sz w:val="24"/>
          <w:szCs w:val="24"/>
          <w:lang w:val="en-US"/>
        </w:rPr>
        <w:tab/>
        <w:t>:</w:t>
      </w:r>
    </w:p>
    <w:p w14:paraId="7F0942A0" w14:textId="77777777" w:rsidR="00F61814" w:rsidRDefault="00F61814" w:rsidP="00F86DF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>Fax</w:t>
      </w:r>
      <w:r w:rsidRPr="00D957E5">
        <w:rPr>
          <w:rFonts w:ascii="Times New Roman" w:hAnsi="Times New Roman"/>
          <w:sz w:val="24"/>
          <w:szCs w:val="24"/>
          <w:lang w:val="en-US"/>
        </w:rPr>
        <w:tab/>
      </w:r>
      <w:r w:rsidRPr="00D957E5">
        <w:rPr>
          <w:rFonts w:ascii="Times New Roman" w:hAnsi="Times New Roman"/>
          <w:sz w:val="24"/>
          <w:szCs w:val="24"/>
          <w:lang w:val="en-US"/>
        </w:rPr>
        <w:tab/>
        <w:t>:</w:t>
      </w:r>
    </w:p>
    <w:p w14:paraId="214DE98A" w14:textId="77777777" w:rsidR="00952E87" w:rsidRPr="00D957E5" w:rsidRDefault="00952E87" w:rsidP="00F86DF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Email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:</w:t>
      </w:r>
    </w:p>
    <w:p w14:paraId="45051EE3" w14:textId="77777777" w:rsidR="00F86DF2" w:rsidRPr="00D957E5" w:rsidRDefault="00F86DF2" w:rsidP="00F86DF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07EB671" w14:textId="77777777" w:rsidR="00F86DF2" w:rsidRPr="00D957E5" w:rsidRDefault="00F86DF2" w:rsidP="00F61814">
      <w:pPr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>PIHAK KEDUA</w:t>
      </w:r>
    </w:p>
    <w:p w14:paraId="4829EDEF" w14:textId="77777777" w:rsidR="00F61814" w:rsidRPr="00D957E5" w:rsidRDefault="00F61814" w:rsidP="00F6181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>………………………………………………</w:t>
      </w:r>
    </w:p>
    <w:p w14:paraId="0B99BE6C" w14:textId="77777777" w:rsidR="00F61814" w:rsidRPr="00D957E5" w:rsidRDefault="00F61814" w:rsidP="00F6181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>Alamat</w:t>
      </w:r>
      <w:r w:rsidRPr="00D957E5">
        <w:rPr>
          <w:rFonts w:ascii="Times New Roman" w:hAnsi="Times New Roman"/>
          <w:sz w:val="24"/>
          <w:szCs w:val="24"/>
          <w:lang w:val="en-US"/>
        </w:rPr>
        <w:tab/>
        <w:t>:</w:t>
      </w:r>
    </w:p>
    <w:p w14:paraId="242AEB7C" w14:textId="77777777" w:rsidR="00F61814" w:rsidRPr="00D957E5" w:rsidRDefault="00F61814" w:rsidP="00F6181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>u.p</w:t>
      </w:r>
      <w:r w:rsidRPr="00D957E5">
        <w:rPr>
          <w:rFonts w:ascii="Times New Roman" w:hAnsi="Times New Roman"/>
          <w:sz w:val="24"/>
          <w:szCs w:val="24"/>
          <w:lang w:val="en-US"/>
        </w:rPr>
        <w:tab/>
      </w:r>
      <w:r w:rsidRPr="00D957E5">
        <w:rPr>
          <w:rFonts w:ascii="Times New Roman" w:hAnsi="Times New Roman"/>
          <w:sz w:val="24"/>
          <w:szCs w:val="24"/>
          <w:lang w:val="en-US"/>
        </w:rPr>
        <w:tab/>
        <w:t>:</w:t>
      </w:r>
    </w:p>
    <w:p w14:paraId="1D98BB02" w14:textId="77777777" w:rsidR="00F61814" w:rsidRPr="00D957E5" w:rsidRDefault="00F61814" w:rsidP="00F6181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>Telepon</w:t>
      </w:r>
      <w:r w:rsidRPr="00D957E5">
        <w:rPr>
          <w:rFonts w:ascii="Times New Roman" w:hAnsi="Times New Roman"/>
          <w:sz w:val="24"/>
          <w:szCs w:val="24"/>
          <w:lang w:val="en-US"/>
        </w:rPr>
        <w:tab/>
        <w:t>:</w:t>
      </w:r>
    </w:p>
    <w:p w14:paraId="074AEFBB" w14:textId="77777777" w:rsidR="00F61814" w:rsidRPr="00D957E5" w:rsidRDefault="00F61814" w:rsidP="00F6181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>Fax</w:t>
      </w:r>
      <w:r w:rsidRPr="00D957E5">
        <w:rPr>
          <w:rFonts w:ascii="Times New Roman" w:hAnsi="Times New Roman"/>
          <w:sz w:val="24"/>
          <w:szCs w:val="24"/>
          <w:lang w:val="en-US"/>
        </w:rPr>
        <w:tab/>
      </w:r>
      <w:r w:rsidRPr="00D957E5">
        <w:rPr>
          <w:rFonts w:ascii="Times New Roman" w:hAnsi="Times New Roman"/>
          <w:sz w:val="24"/>
          <w:szCs w:val="24"/>
          <w:lang w:val="en-US"/>
        </w:rPr>
        <w:tab/>
        <w:t>:</w:t>
      </w:r>
    </w:p>
    <w:p w14:paraId="60DB8EA8" w14:textId="77777777" w:rsidR="00F61814" w:rsidRPr="00D957E5" w:rsidRDefault="00952E87" w:rsidP="00F61814">
      <w:pPr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Email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:</w:t>
      </w:r>
    </w:p>
    <w:p w14:paraId="61FCA5EF" w14:textId="77777777" w:rsidR="00567FC0" w:rsidRPr="00D957E5" w:rsidRDefault="00567FC0" w:rsidP="003C030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476B909" w14:textId="77777777" w:rsidR="00B930C4" w:rsidRPr="00D957E5" w:rsidRDefault="007B3437" w:rsidP="003C0309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Pasal 8</w:t>
      </w:r>
    </w:p>
    <w:p w14:paraId="49A567BC" w14:textId="77777777" w:rsidR="00B930C4" w:rsidRPr="00D957E5" w:rsidRDefault="00B930C4" w:rsidP="003C0309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957E5">
        <w:rPr>
          <w:rFonts w:ascii="Times New Roman" w:hAnsi="Times New Roman"/>
          <w:b/>
          <w:sz w:val="24"/>
          <w:szCs w:val="24"/>
          <w:lang w:val="en-US"/>
        </w:rPr>
        <w:t>LAIN-LAIN</w:t>
      </w:r>
    </w:p>
    <w:p w14:paraId="69896C7D" w14:textId="77777777" w:rsidR="00B930C4" w:rsidRPr="00D957E5" w:rsidRDefault="00B930C4" w:rsidP="003C0309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 xml:space="preserve">Hal-hal yang belum diatur dalam Perjanjian ini yang bersifat menyempurnakan akan diatur kemudian oleh </w:t>
      </w:r>
      <w:r w:rsidRPr="00D957E5">
        <w:rPr>
          <w:rFonts w:ascii="Times New Roman" w:hAnsi="Times New Roman"/>
          <w:b/>
          <w:sz w:val="24"/>
          <w:szCs w:val="24"/>
          <w:lang w:val="en-US"/>
        </w:rPr>
        <w:t>PARA PIHAK</w:t>
      </w:r>
      <w:r w:rsidRPr="00D957E5">
        <w:rPr>
          <w:rFonts w:ascii="Times New Roman" w:hAnsi="Times New Roman"/>
          <w:sz w:val="24"/>
          <w:szCs w:val="24"/>
          <w:lang w:val="en-US"/>
        </w:rPr>
        <w:t xml:space="preserve">, yang akan dituangkan dalam Surat Perjanjian Tambahan dan merupakan satu kesatuan yang tidak terpisahkan dengan Perjanjian ini dan mempunyai kekuatan </w:t>
      </w:r>
      <w:r w:rsidR="00C57307" w:rsidRPr="00D957E5">
        <w:rPr>
          <w:rFonts w:ascii="Times New Roman" w:hAnsi="Times New Roman"/>
          <w:sz w:val="24"/>
          <w:szCs w:val="24"/>
          <w:lang w:val="en-US"/>
        </w:rPr>
        <w:t>hukum yang sama.</w:t>
      </w:r>
    </w:p>
    <w:p w14:paraId="5813E567" w14:textId="77777777" w:rsidR="001A4DFF" w:rsidRDefault="001A4DFF" w:rsidP="00785A67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0E549323" w14:textId="77777777" w:rsidR="00952E87" w:rsidRDefault="00952E87" w:rsidP="00785A67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5D9D5CB6" w14:textId="77777777" w:rsidR="00952E87" w:rsidRDefault="00952E87" w:rsidP="00785A67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78FA9864" w14:textId="77777777" w:rsidR="00DF5759" w:rsidRDefault="00DF5759" w:rsidP="00785A67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40B53235" w14:textId="77777777" w:rsidR="00952E87" w:rsidRPr="00D957E5" w:rsidRDefault="00952E87" w:rsidP="00785A67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0253FB17" w14:textId="77777777" w:rsidR="00801B82" w:rsidRPr="00D957E5" w:rsidRDefault="00B930C4" w:rsidP="00785A67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957E5">
        <w:rPr>
          <w:rFonts w:ascii="Times New Roman" w:hAnsi="Times New Roman"/>
          <w:b/>
          <w:sz w:val="24"/>
          <w:szCs w:val="24"/>
        </w:rPr>
        <w:t xml:space="preserve">Pasal </w:t>
      </w:r>
      <w:r w:rsidR="007B3437">
        <w:rPr>
          <w:rFonts w:ascii="Times New Roman" w:hAnsi="Times New Roman"/>
          <w:b/>
          <w:sz w:val="24"/>
          <w:szCs w:val="24"/>
          <w:lang w:val="en-US"/>
        </w:rPr>
        <w:t>9</w:t>
      </w:r>
    </w:p>
    <w:p w14:paraId="6AD4610B" w14:textId="77777777" w:rsidR="00801B82" w:rsidRPr="00D957E5" w:rsidRDefault="00801B82" w:rsidP="00785A67">
      <w:pPr>
        <w:jc w:val="center"/>
        <w:rPr>
          <w:rFonts w:ascii="Times New Roman" w:hAnsi="Times New Roman"/>
          <w:b/>
          <w:sz w:val="24"/>
          <w:szCs w:val="24"/>
        </w:rPr>
      </w:pPr>
      <w:r w:rsidRPr="00D957E5">
        <w:rPr>
          <w:rFonts w:ascii="Times New Roman" w:hAnsi="Times New Roman"/>
          <w:b/>
          <w:sz w:val="24"/>
          <w:szCs w:val="24"/>
        </w:rPr>
        <w:t>PENUTUP</w:t>
      </w:r>
    </w:p>
    <w:p w14:paraId="709BCBF8" w14:textId="77777777" w:rsidR="00801B82" w:rsidRPr="00D957E5" w:rsidRDefault="00B930C4" w:rsidP="00785A67">
      <w:pPr>
        <w:numPr>
          <w:ilvl w:val="0"/>
          <w:numId w:val="41"/>
        </w:numPr>
        <w:ind w:left="360"/>
        <w:jc w:val="both"/>
        <w:rPr>
          <w:rFonts w:ascii="Times New Roman" w:hAnsi="Times New Roman"/>
          <w:sz w:val="24"/>
          <w:szCs w:val="24"/>
          <w:lang w:val="en-ID"/>
        </w:rPr>
      </w:pPr>
      <w:r w:rsidRPr="00D957E5">
        <w:rPr>
          <w:rFonts w:ascii="Times New Roman" w:hAnsi="Times New Roman"/>
          <w:sz w:val="24"/>
          <w:szCs w:val="24"/>
          <w:lang w:val="en-US"/>
        </w:rPr>
        <w:t>D</w:t>
      </w:r>
      <w:r w:rsidR="008E511F" w:rsidRPr="00D957E5">
        <w:rPr>
          <w:rFonts w:ascii="Times New Roman" w:hAnsi="Times New Roman"/>
          <w:sz w:val="24"/>
          <w:szCs w:val="24"/>
          <w:lang w:val="en-US"/>
        </w:rPr>
        <w:t xml:space="preserve">emikian Surat Perjanjian ini dalam rangka mendukung penyelenggaraan </w:t>
      </w:r>
      <w:r w:rsidR="001A4DFF" w:rsidRPr="00D957E5">
        <w:rPr>
          <w:rFonts w:ascii="Times New Roman" w:hAnsi="Times New Roman"/>
          <w:sz w:val="24"/>
          <w:szCs w:val="24"/>
          <w:lang w:val="en-US"/>
        </w:rPr>
        <w:t xml:space="preserve">…………………………. </w:t>
      </w:r>
      <w:r w:rsidR="008E511F" w:rsidRPr="00D957E5">
        <w:rPr>
          <w:rFonts w:ascii="Times New Roman" w:hAnsi="Times New Roman"/>
          <w:sz w:val="24"/>
          <w:szCs w:val="24"/>
          <w:lang w:val="en-US"/>
        </w:rPr>
        <w:t xml:space="preserve">ini ditandatangani di Semarang, pada hari, tanggal, bulan dan tahun sebagaimana tercantum pada awal Surat Perjanjian ini dan untuk selanjutnya dibuat </w:t>
      </w:r>
      <w:r w:rsidR="001A4DFF" w:rsidRPr="00D957E5">
        <w:rPr>
          <w:rFonts w:ascii="Times New Roman" w:hAnsi="Times New Roman"/>
          <w:sz w:val="24"/>
          <w:szCs w:val="24"/>
          <w:lang w:val="en-US"/>
        </w:rPr>
        <w:t xml:space="preserve">dalam </w:t>
      </w:r>
      <w:r w:rsidR="008E511F" w:rsidRPr="00D957E5">
        <w:rPr>
          <w:rFonts w:ascii="Times New Roman" w:hAnsi="Times New Roman"/>
          <w:sz w:val="24"/>
          <w:szCs w:val="24"/>
          <w:lang w:val="en-US"/>
        </w:rPr>
        <w:t xml:space="preserve">rangkap 2 (dua) </w:t>
      </w:r>
      <w:r w:rsidR="001A4DFF" w:rsidRPr="00D957E5">
        <w:rPr>
          <w:rFonts w:ascii="Times New Roman" w:hAnsi="Times New Roman"/>
          <w:sz w:val="24"/>
          <w:szCs w:val="24"/>
          <w:lang w:val="en-US"/>
        </w:rPr>
        <w:t xml:space="preserve">asli, bermeterai cukup dan </w:t>
      </w:r>
      <w:r w:rsidR="008E511F" w:rsidRPr="00D957E5">
        <w:rPr>
          <w:rFonts w:ascii="Times New Roman" w:hAnsi="Times New Roman"/>
          <w:sz w:val="24"/>
          <w:szCs w:val="24"/>
          <w:lang w:val="en-US"/>
        </w:rPr>
        <w:t xml:space="preserve">ditandatangani oleh </w:t>
      </w:r>
      <w:r w:rsidR="008E511F" w:rsidRPr="00D957E5">
        <w:rPr>
          <w:rFonts w:ascii="Times New Roman" w:hAnsi="Times New Roman"/>
          <w:b/>
          <w:sz w:val="24"/>
          <w:szCs w:val="24"/>
          <w:lang w:val="en-US"/>
        </w:rPr>
        <w:t>PARA PIHAK</w:t>
      </w:r>
      <w:r w:rsidR="001A4DFF" w:rsidRPr="00D957E5">
        <w:rPr>
          <w:rFonts w:ascii="Times New Roman" w:hAnsi="Times New Roman"/>
          <w:sz w:val="24"/>
          <w:szCs w:val="24"/>
          <w:lang w:val="en-US"/>
        </w:rPr>
        <w:t xml:space="preserve"> serta keduanya </w:t>
      </w:r>
      <w:r w:rsidR="008E511F" w:rsidRPr="00D957E5">
        <w:rPr>
          <w:rFonts w:ascii="Times New Roman" w:hAnsi="Times New Roman"/>
          <w:sz w:val="24"/>
          <w:szCs w:val="24"/>
          <w:lang w:val="en-US"/>
        </w:rPr>
        <w:t>mempunyai kekuatan hukum yang sama.</w:t>
      </w:r>
    </w:p>
    <w:p w14:paraId="23ECEC4C" w14:textId="77777777" w:rsidR="008E511F" w:rsidRPr="00D957E5" w:rsidRDefault="008E511F" w:rsidP="003C0309">
      <w:pPr>
        <w:numPr>
          <w:ilvl w:val="0"/>
          <w:numId w:val="41"/>
        </w:numPr>
        <w:ind w:left="360"/>
        <w:jc w:val="both"/>
        <w:rPr>
          <w:rFonts w:ascii="Times New Roman" w:hAnsi="Times New Roman"/>
          <w:sz w:val="24"/>
          <w:szCs w:val="24"/>
          <w:lang w:val="en-ID"/>
        </w:rPr>
      </w:pPr>
      <w:r w:rsidRPr="00D957E5">
        <w:rPr>
          <w:rFonts w:ascii="Times New Roman" w:hAnsi="Times New Roman"/>
          <w:sz w:val="24"/>
          <w:szCs w:val="24"/>
          <w:lang w:val="en-ID"/>
        </w:rPr>
        <w:t xml:space="preserve">Semua biaya yang timbul sebagaimana akibat dibuatnya perjanjian ini dibebankan kepada masing-masing </w:t>
      </w:r>
      <w:r w:rsidRPr="00D957E5">
        <w:rPr>
          <w:rFonts w:ascii="Times New Roman" w:hAnsi="Times New Roman"/>
          <w:b/>
          <w:sz w:val="24"/>
          <w:szCs w:val="24"/>
          <w:lang w:val="en-ID"/>
        </w:rPr>
        <w:t>PIHAK</w:t>
      </w:r>
      <w:r w:rsidRPr="00D957E5">
        <w:rPr>
          <w:rFonts w:ascii="Times New Roman" w:hAnsi="Times New Roman"/>
          <w:sz w:val="24"/>
          <w:szCs w:val="24"/>
          <w:lang w:val="en-ID"/>
        </w:rPr>
        <w:t xml:space="preserve"> sesuai ketentuan peraturan perundang-undangan.</w:t>
      </w:r>
    </w:p>
    <w:p w14:paraId="5331D52F" w14:textId="77777777" w:rsidR="00785A67" w:rsidRPr="00D957E5" w:rsidRDefault="00785A67" w:rsidP="00785A67">
      <w:pPr>
        <w:ind w:left="360"/>
        <w:jc w:val="both"/>
        <w:rPr>
          <w:rFonts w:ascii="Times New Roman" w:hAnsi="Times New Roman"/>
          <w:sz w:val="24"/>
          <w:szCs w:val="24"/>
          <w:lang w:val="en-ID"/>
        </w:rPr>
      </w:pPr>
    </w:p>
    <w:tbl>
      <w:tblPr>
        <w:tblW w:w="9806" w:type="dxa"/>
        <w:tblInd w:w="-342" w:type="dxa"/>
        <w:tblLook w:val="04A0" w:firstRow="1" w:lastRow="0" w:firstColumn="1" w:lastColumn="0" w:noHBand="0" w:noVBand="1"/>
      </w:tblPr>
      <w:tblGrid>
        <w:gridCol w:w="5400"/>
        <w:gridCol w:w="4406"/>
      </w:tblGrid>
      <w:tr w:rsidR="00801B82" w:rsidRPr="00D957E5" w14:paraId="0AE40B3F" w14:textId="77777777" w:rsidTr="00E97433">
        <w:tc>
          <w:tcPr>
            <w:tcW w:w="5400" w:type="dxa"/>
          </w:tcPr>
          <w:p w14:paraId="39CC410B" w14:textId="77777777" w:rsidR="00801B82" w:rsidRPr="00D957E5" w:rsidRDefault="00F61814" w:rsidP="003C0309">
            <w:pPr>
              <w:spacing w:after="0"/>
              <w:ind w:left="34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957E5">
              <w:rPr>
                <w:rFonts w:ascii="Times New Roman" w:hAnsi="Times New Roman"/>
                <w:b/>
                <w:sz w:val="24"/>
                <w:szCs w:val="24"/>
              </w:rPr>
              <w:t>PIHAK KE</w:t>
            </w:r>
            <w:r w:rsidRPr="00D957E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SATU</w:t>
            </w:r>
          </w:p>
          <w:p w14:paraId="6BE81C15" w14:textId="77777777" w:rsidR="00AD3CC8" w:rsidRPr="00D957E5" w:rsidRDefault="00AD3CC8" w:rsidP="00D56CB9">
            <w:pPr>
              <w:tabs>
                <w:tab w:val="left" w:pos="1502"/>
                <w:tab w:val="center" w:pos="2373"/>
              </w:tabs>
              <w:spacing w:after="0" w:line="240" w:lineRule="auto"/>
              <w:ind w:left="29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428A50B5" w14:textId="77777777" w:rsidR="00F61814" w:rsidRPr="00D957E5" w:rsidRDefault="00F61814" w:rsidP="00D56CB9">
            <w:pPr>
              <w:tabs>
                <w:tab w:val="left" w:pos="1502"/>
                <w:tab w:val="center" w:pos="2373"/>
              </w:tabs>
              <w:spacing w:after="0" w:line="240" w:lineRule="auto"/>
              <w:ind w:left="29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4F470BFD" w14:textId="77777777" w:rsidR="00F61814" w:rsidRPr="00D957E5" w:rsidRDefault="00F61814" w:rsidP="00D56CB9">
            <w:pPr>
              <w:tabs>
                <w:tab w:val="left" w:pos="1502"/>
                <w:tab w:val="center" w:pos="2373"/>
              </w:tabs>
              <w:spacing w:after="0" w:line="240" w:lineRule="auto"/>
              <w:ind w:left="29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73A3D9C0" w14:textId="77777777" w:rsidR="00D56CB9" w:rsidRPr="00D957E5" w:rsidRDefault="00D56CB9" w:rsidP="003C0309">
            <w:pPr>
              <w:tabs>
                <w:tab w:val="left" w:pos="1502"/>
                <w:tab w:val="center" w:pos="2373"/>
              </w:tabs>
              <w:ind w:left="34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6FE589B7" w14:textId="77777777" w:rsidR="00D957E5" w:rsidRPr="00D957E5" w:rsidRDefault="00D957E5" w:rsidP="003C0309">
            <w:pPr>
              <w:tabs>
                <w:tab w:val="left" w:pos="1502"/>
                <w:tab w:val="center" w:pos="2373"/>
              </w:tabs>
              <w:ind w:left="34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53E13222" w14:textId="77777777" w:rsidR="00AD3CC8" w:rsidRPr="00D957E5" w:rsidRDefault="00D56CB9" w:rsidP="003C0309">
            <w:pPr>
              <w:tabs>
                <w:tab w:val="left" w:pos="1502"/>
                <w:tab w:val="center" w:pos="2373"/>
              </w:tabs>
              <w:spacing w:after="0"/>
              <w:ind w:left="34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</w:pPr>
            <w:r w:rsidRPr="00D957E5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…</w:t>
            </w:r>
            <w:r w:rsidRPr="00D957E5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……………………………………</w:t>
            </w:r>
          </w:p>
          <w:p w14:paraId="014D178D" w14:textId="77777777" w:rsidR="00AD3CC8" w:rsidRPr="00D957E5" w:rsidRDefault="00AD3CC8" w:rsidP="003C0309">
            <w:pPr>
              <w:tabs>
                <w:tab w:val="left" w:pos="1502"/>
                <w:tab w:val="center" w:pos="2373"/>
              </w:tabs>
              <w:spacing w:after="0"/>
              <w:ind w:left="34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406" w:type="dxa"/>
          </w:tcPr>
          <w:p w14:paraId="058D1D7F" w14:textId="77777777" w:rsidR="00801B82" w:rsidRPr="00D957E5" w:rsidRDefault="00801B82" w:rsidP="003C0309">
            <w:pPr>
              <w:tabs>
                <w:tab w:val="left" w:pos="1502"/>
                <w:tab w:val="center" w:pos="2373"/>
              </w:tabs>
              <w:spacing w:after="0"/>
              <w:ind w:left="34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ID"/>
              </w:rPr>
            </w:pPr>
            <w:r w:rsidRPr="00D957E5">
              <w:rPr>
                <w:rFonts w:ascii="Times New Roman" w:hAnsi="Times New Roman"/>
                <w:b/>
                <w:sz w:val="24"/>
                <w:szCs w:val="24"/>
              </w:rPr>
              <w:t xml:space="preserve">PIHAK </w:t>
            </w:r>
            <w:r w:rsidR="00F61814" w:rsidRPr="00D957E5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KEDUA</w:t>
            </w:r>
          </w:p>
          <w:p w14:paraId="11B13721" w14:textId="77777777" w:rsidR="00AD3CC8" w:rsidRPr="00D957E5" w:rsidRDefault="00F61814" w:rsidP="003C030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7E5">
              <w:rPr>
                <w:rFonts w:ascii="Times New Roman" w:hAnsi="Times New Roman"/>
                <w:sz w:val="24"/>
                <w:szCs w:val="24"/>
                <w:lang w:val="en-US"/>
              </w:rPr>
              <w:t>Fakultas</w:t>
            </w:r>
            <w:r w:rsidR="00D957E5" w:rsidRPr="00D957E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1A4DFF" w:rsidRPr="00D957E5">
              <w:rPr>
                <w:rFonts w:ascii="Times New Roman" w:hAnsi="Times New Roman"/>
                <w:sz w:val="24"/>
                <w:szCs w:val="24"/>
                <w:lang w:val="en-US"/>
              </w:rPr>
              <w:t>……..</w:t>
            </w:r>
            <w:r w:rsidR="00D56CB9" w:rsidRPr="00D957E5">
              <w:rPr>
                <w:rFonts w:ascii="Times New Roman" w:hAnsi="Times New Roman"/>
                <w:sz w:val="24"/>
                <w:szCs w:val="24"/>
                <w:lang w:val="en-US"/>
              </w:rPr>
              <w:t>……………………..</w:t>
            </w:r>
          </w:p>
          <w:p w14:paraId="569CAF7B" w14:textId="77777777" w:rsidR="00AD3CC8" w:rsidRPr="00D957E5" w:rsidRDefault="00D957E5" w:rsidP="003C0309">
            <w:pPr>
              <w:tabs>
                <w:tab w:val="left" w:pos="1440"/>
              </w:tabs>
              <w:ind w:left="34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7E5">
              <w:rPr>
                <w:rFonts w:ascii="Times New Roman" w:hAnsi="Times New Roman"/>
                <w:sz w:val="24"/>
                <w:szCs w:val="24"/>
                <w:lang w:val="en-US"/>
              </w:rPr>
              <w:t>Universitas Diponegoro</w:t>
            </w:r>
          </w:p>
          <w:p w14:paraId="5404EEFC" w14:textId="77777777" w:rsidR="00AD3CC8" w:rsidRPr="00D957E5" w:rsidRDefault="00AD3CC8" w:rsidP="003C0309">
            <w:pPr>
              <w:tabs>
                <w:tab w:val="left" w:pos="1440"/>
              </w:tabs>
              <w:ind w:left="34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14:paraId="5C511BC7" w14:textId="77777777" w:rsidR="00D957E5" w:rsidRPr="00D957E5" w:rsidRDefault="00D957E5" w:rsidP="003C0309">
            <w:pPr>
              <w:tabs>
                <w:tab w:val="left" w:pos="1440"/>
              </w:tabs>
              <w:ind w:left="34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14:paraId="2EA38027" w14:textId="77777777" w:rsidR="00AD3CC8" w:rsidRPr="00D957E5" w:rsidRDefault="00D56CB9" w:rsidP="003C0309">
            <w:pPr>
              <w:spacing w:after="0"/>
              <w:ind w:left="34"/>
              <w:contextual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  <w:shd w:val="clear" w:color="auto" w:fill="FFFFFF"/>
                <w:lang w:val="en-US"/>
              </w:rPr>
            </w:pPr>
            <w:r w:rsidRPr="00D957E5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………………………………..</w:t>
            </w:r>
          </w:p>
          <w:p w14:paraId="5178305C" w14:textId="77777777" w:rsidR="00801B82" w:rsidRPr="00D957E5" w:rsidRDefault="00F61814" w:rsidP="003C0309">
            <w:pPr>
              <w:spacing w:after="0"/>
              <w:ind w:left="34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7E5">
              <w:rPr>
                <w:rFonts w:ascii="Times New Roman" w:hAnsi="Times New Roman"/>
                <w:sz w:val="24"/>
                <w:szCs w:val="24"/>
                <w:lang w:val="en-US"/>
              </w:rPr>
              <w:t>Dekan</w:t>
            </w:r>
          </w:p>
        </w:tc>
      </w:tr>
    </w:tbl>
    <w:p w14:paraId="699030D9" w14:textId="77777777" w:rsidR="00785A67" w:rsidRPr="00D957E5" w:rsidRDefault="00785A67" w:rsidP="003C0309">
      <w:pPr>
        <w:jc w:val="center"/>
        <w:rPr>
          <w:rFonts w:ascii="Times New Roman" w:hAnsi="Times New Roman"/>
          <w:bCs/>
          <w:sz w:val="24"/>
          <w:szCs w:val="24"/>
          <w:lang w:val="en-US"/>
        </w:rPr>
      </w:pPr>
    </w:p>
    <w:p w14:paraId="5BAEE12D" w14:textId="77777777" w:rsidR="00801B82" w:rsidRPr="00D957E5" w:rsidRDefault="00801B82" w:rsidP="003C030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957E5">
        <w:rPr>
          <w:rFonts w:ascii="Times New Roman" w:hAnsi="Times New Roman"/>
          <w:bCs/>
          <w:sz w:val="24"/>
          <w:szCs w:val="24"/>
        </w:rPr>
        <w:t xml:space="preserve"> </w:t>
      </w:r>
      <w:r w:rsidR="00F61814" w:rsidRPr="00D957E5">
        <w:rPr>
          <w:rFonts w:ascii="Times New Roman" w:hAnsi="Times New Roman"/>
          <w:b/>
          <w:bCs/>
          <w:sz w:val="24"/>
          <w:szCs w:val="24"/>
        </w:rPr>
        <w:t>SAKSI</w:t>
      </w:r>
      <w:r w:rsidR="00F61814" w:rsidRPr="00D957E5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14:paraId="5F016E36" w14:textId="77777777" w:rsidR="00F61814" w:rsidRPr="00D957E5" w:rsidRDefault="00F61814" w:rsidP="003C030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tbl>
      <w:tblPr>
        <w:tblW w:w="9806" w:type="dxa"/>
        <w:tblInd w:w="-342" w:type="dxa"/>
        <w:tblLook w:val="04A0" w:firstRow="1" w:lastRow="0" w:firstColumn="1" w:lastColumn="0" w:noHBand="0" w:noVBand="1"/>
      </w:tblPr>
      <w:tblGrid>
        <w:gridCol w:w="5400"/>
        <w:gridCol w:w="4406"/>
      </w:tblGrid>
      <w:tr w:rsidR="00F61814" w:rsidRPr="00D957E5" w14:paraId="07F1F84B" w14:textId="77777777" w:rsidTr="00342A8A">
        <w:tc>
          <w:tcPr>
            <w:tcW w:w="5400" w:type="dxa"/>
          </w:tcPr>
          <w:p w14:paraId="54EDF8EA" w14:textId="77777777" w:rsidR="00F61814" w:rsidRPr="00D957E5" w:rsidRDefault="00F61814" w:rsidP="00342A8A">
            <w:pPr>
              <w:tabs>
                <w:tab w:val="left" w:pos="1502"/>
                <w:tab w:val="center" w:pos="2373"/>
              </w:tabs>
              <w:spacing w:after="0" w:line="240" w:lineRule="auto"/>
              <w:ind w:left="29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4873070B" w14:textId="77777777" w:rsidR="00F61814" w:rsidRPr="00D957E5" w:rsidRDefault="00F61814" w:rsidP="00F61814">
            <w:pPr>
              <w:tabs>
                <w:tab w:val="left" w:pos="1502"/>
                <w:tab w:val="center" w:pos="2373"/>
              </w:tabs>
              <w:spacing w:after="0" w:line="240" w:lineRule="auto"/>
              <w:ind w:left="29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7FE20942" w14:textId="77777777" w:rsidR="00F61814" w:rsidRPr="00D957E5" w:rsidRDefault="00F61814" w:rsidP="00342A8A">
            <w:pPr>
              <w:tabs>
                <w:tab w:val="left" w:pos="1502"/>
                <w:tab w:val="center" w:pos="2373"/>
              </w:tabs>
              <w:spacing w:after="0"/>
              <w:ind w:left="34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</w:pPr>
            <w:r w:rsidRPr="00D957E5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…</w:t>
            </w:r>
            <w:r w:rsidRPr="00D957E5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……………………………………</w:t>
            </w:r>
          </w:p>
          <w:p w14:paraId="1D8A2822" w14:textId="77777777" w:rsidR="00F61814" w:rsidRPr="00D957E5" w:rsidRDefault="00F61814" w:rsidP="00342A8A">
            <w:pPr>
              <w:tabs>
                <w:tab w:val="left" w:pos="1502"/>
                <w:tab w:val="center" w:pos="2373"/>
              </w:tabs>
              <w:spacing w:after="0"/>
              <w:ind w:left="34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406" w:type="dxa"/>
          </w:tcPr>
          <w:p w14:paraId="58325D44" w14:textId="77777777" w:rsidR="00F61814" w:rsidRPr="00D957E5" w:rsidRDefault="00F61814" w:rsidP="00F61814">
            <w:pPr>
              <w:tabs>
                <w:tab w:val="left" w:pos="1440"/>
              </w:tabs>
              <w:spacing w:after="240" w:line="240" w:lineRule="auto"/>
              <w:ind w:left="29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14:paraId="1F30ED65" w14:textId="77777777" w:rsidR="00F61814" w:rsidRPr="00D957E5" w:rsidRDefault="00F61814" w:rsidP="00F61814">
            <w:pPr>
              <w:spacing w:after="0" w:line="240" w:lineRule="auto"/>
              <w:ind w:left="29"/>
              <w:contextual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  <w:shd w:val="clear" w:color="auto" w:fill="FFFFFF"/>
                <w:lang w:val="en-US"/>
              </w:rPr>
            </w:pPr>
            <w:r w:rsidRPr="00D957E5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………………………………..</w:t>
            </w:r>
          </w:p>
          <w:p w14:paraId="3310008D" w14:textId="77777777" w:rsidR="00F61814" w:rsidRPr="00D957E5" w:rsidRDefault="00F61814" w:rsidP="00F61814">
            <w:pPr>
              <w:spacing w:after="0" w:line="240" w:lineRule="auto"/>
              <w:ind w:left="29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7E5">
              <w:rPr>
                <w:rFonts w:ascii="Times New Roman" w:hAnsi="Times New Roman"/>
                <w:sz w:val="24"/>
                <w:szCs w:val="24"/>
                <w:lang w:val="en-US"/>
              </w:rPr>
              <w:t>Ketua Program Studi</w:t>
            </w:r>
          </w:p>
        </w:tc>
      </w:tr>
    </w:tbl>
    <w:p w14:paraId="68CF0B44" w14:textId="77777777" w:rsidR="00F61814" w:rsidRPr="00D957E5" w:rsidRDefault="00F61814" w:rsidP="003C030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9F02E7B" w14:textId="77777777" w:rsidR="00F61814" w:rsidRPr="00D957E5" w:rsidRDefault="00F61814" w:rsidP="00F61814">
      <w:pPr>
        <w:tabs>
          <w:tab w:val="left" w:pos="1502"/>
          <w:tab w:val="center" w:pos="2373"/>
        </w:tabs>
        <w:spacing w:after="0"/>
        <w:ind w:left="34"/>
        <w:contextualSpacing/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tbl>
      <w:tblPr>
        <w:tblW w:w="9806" w:type="dxa"/>
        <w:tblInd w:w="-342" w:type="dxa"/>
        <w:tblLook w:val="04A0" w:firstRow="1" w:lastRow="0" w:firstColumn="1" w:lastColumn="0" w:noHBand="0" w:noVBand="1"/>
      </w:tblPr>
      <w:tblGrid>
        <w:gridCol w:w="5400"/>
        <w:gridCol w:w="4406"/>
      </w:tblGrid>
      <w:tr w:rsidR="00F61814" w:rsidRPr="00D957E5" w14:paraId="2DEB4E6A" w14:textId="77777777" w:rsidTr="00342A8A">
        <w:tc>
          <w:tcPr>
            <w:tcW w:w="5400" w:type="dxa"/>
          </w:tcPr>
          <w:p w14:paraId="3E340B69" w14:textId="77777777" w:rsidR="00F61814" w:rsidRPr="00D957E5" w:rsidRDefault="00F61814" w:rsidP="00342A8A">
            <w:pPr>
              <w:tabs>
                <w:tab w:val="left" w:pos="1502"/>
                <w:tab w:val="center" w:pos="2373"/>
              </w:tabs>
              <w:spacing w:after="0" w:line="240" w:lineRule="auto"/>
              <w:ind w:left="29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6DA6961B" w14:textId="77777777" w:rsidR="00F61814" w:rsidRPr="00D957E5" w:rsidRDefault="00F61814" w:rsidP="00342A8A">
            <w:pPr>
              <w:tabs>
                <w:tab w:val="left" w:pos="1502"/>
                <w:tab w:val="center" w:pos="2373"/>
              </w:tabs>
              <w:spacing w:after="0" w:line="240" w:lineRule="auto"/>
              <w:ind w:left="29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2AD97748" w14:textId="77777777" w:rsidR="00F61814" w:rsidRPr="00D957E5" w:rsidRDefault="00F61814" w:rsidP="00342A8A">
            <w:pPr>
              <w:tabs>
                <w:tab w:val="left" w:pos="1502"/>
                <w:tab w:val="center" w:pos="2373"/>
              </w:tabs>
              <w:spacing w:after="0"/>
              <w:ind w:left="34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</w:pPr>
            <w:r w:rsidRPr="00D957E5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…</w:t>
            </w:r>
            <w:r w:rsidRPr="00D957E5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……………………………………</w:t>
            </w:r>
          </w:p>
          <w:p w14:paraId="73C1C72A" w14:textId="77777777" w:rsidR="00F61814" w:rsidRPr="00D957E5" w:rsidRDefault="00F61814" w:rsidP="00342A8A">
            <w:pPr>
              <w:tabs>
                <w:tab w:val="left" w:pos="1502"/>
                <w:tab w:val="center" w:pos="2373"/>
              </w:tabs>
              <w:spacing w:after="0"/>
              <w:ind w:left="34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406" w:type="dxa"/>
          </w:tcPr>
          <w:p w14:paraId="6C02976F" w14:textId="77777777" w:rsidR="00F61814" w:rsidRPr="00D957E5" w:rsidRDefault="00F61814" w:rsidP="00342A8A">
            <w:pPr>
              <w:tabs>
                <w:tab w:val="left" w:pos="1440"/>
              </w:tabs>
              <w:spacing w:after="240" w:line="240" w:lineRule="auto"/>
              <w:ind w:left="29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14:paraId="3A785CDC" w14:textId="77777777" w:rsidR="00F61814" w:rsidRPr="00D957E5" w:rsidRDefault="00F61814" w:rsidP="00342A8A">
            <w:pPr>
              <w:spacing w:after="0" w:line="240" w:lineRule="auto"/>
              <w:ind w:left="29"/>
              <w:contextual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  <w:shd w:val="clear" w:color="auto" w:fill="FFFFFF"/>
                <w:lang w:val="en-US"/>
              </w:rPr>
            </w:pPr>
            <w:r w:rsidRPr="00D957E5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………………………………..</w:t>
            </w:r>
          </w:p>
          <w:p w14:paraId="368F2E2D" w14:textId="77777777" w:rsidR="00F61814" w:rsidRPr="00D957E5" w:rsidRDefault="00F61814" w:rsidP="00342A8A">
            <w:pPr>
              <w:spacing w:after="0" w:line="240" w:lineRule="auto"/>
              <w:ind w:left="29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57E5">
              <w:rPr>
                <w:rFonts w:ascii="Times New Roman" w:hAnsi="Times New Roman"/>
                <w:sz w:val="24"/>
                <w:szCs w:val="24"/>
                <w:lang w:val="en-US"/>
              </w:rPr>
              <w:t>Ketua Program Studi</w:t>
            </w:r>
          </w:p>
        </w:tc>
      </w:tr>
    </w:tbl>
    <w:p w14:paraId="372BF8B9" w14:textId="77777777" w:rsidR="00F61814" w:rsidRPr="00D957E5" w:rsidRDefault="00F61814" w:rsidP="003C030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CF19E3C" w14:textId="77777777" w:rsidR="00F61814" w:rsidRPr="00F61814" w:rsidRDefault="00F61814" w:rsidP="00F61814">
      <w:pPr>
        <w:tabs>
          <w:tab w:val="left" w:pos="1502"/>
          <w:tab w:val="center" w:pos="2373"/>
        </w:tabs>
        <w:spacing w:after="0"/>
        <w:ind w:left="34"/>
        <w:contextualSpacing/>
        <w:jc w:val="center"/>
        <w:rPr>
          <w:rFonts w:ascii="Bookman Old Style" w:hAnsi="Bookman Old Style"/>
          <w:b/>
          <w:sz w:val="24"/>
          <w:szCs w:val="24"/>
          <w:lang w:val="en-US"/>
        </w:rPr>
      </w:pPr>
    </w:p>
    <w:p w14:paraId="4C503325" w14:textId="77777777" w:rsidR="00F61814" w:rsidRPr="00F61814" w:rsidRDefault="00F61814" w:rsidP="003C0309">
      <w:pPr>
        <w:jc w:val="center"/>
        <w:rPr>
          <w:rFonts w:ascii="Bookman Old Style" w:hAnsi="Bookman Old Style" w:cs="Arial"/>
          <w:b/>
          <w:bCs/>
          <w:sz w:val="24"/>
          <w:szCs w:val="24"/>
          <w:lang w:val="en-US"/>
        </w:rPr>
      </w:pPr>
    </w:p>
    <w:sectPr w:rsidR="00F61814" w:rsidRPr="00F61814" w:rsidSect="00952E87">
      <w:footerReference w:type="default" r:id="rId9"/>
      <w:pgSz w:w="11907" w:h="16839" w:code="9"/>
      <w:pgMar w:top="900" w:right="1287" w:bottom="1138" w:left="1440" w:header="630" w:footer="3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C76D9" w14:textId="77777777" w:rsidR="004F46AB" w:rsidRDefault="004F46AB">
      <w:pPr>
        <w:spacing w:after="0" w:line="240" w:lineRule="auto"/>
      </w:pPr>
      <w:r>
        <w:separator/>
      </w:r>
    </w:p>
  </w:endnote>
  <w:endnote w:type="continuationSeparator" w:id="0">
    <w:p w14:paraId="3C2C53AE" w14:textId="77777777" w:rsidR="004F46AB" w:rsidRDefault="004F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cho">
    <w:altName w:val="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9EFC" w14:textId="77777777" w:rsidR="00325C97" w:rsidRDefault="00325C97">
    <w:pPr>
      <w:pStyle w:val="Footer"/>
      <w:tabs>
        <w:tab w:val="clear" w:pos="4320"/>
        <w:tab w:val="clear" w:pos="8640"/>
      </w:tabs>
      <w:ind w:right="-143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3BAC0" w14:textId="77777777" w:rsidR="004F46AB" w:rsidRDefault="004F46AB">
      <w:pPr>
        <w:spacing w:after="0" w:line="240" w:lineRule="auto"/>
      </w:pPr>
      <w:r>
        <w:separator/>
      </w:r>
    </w:p>
  </w:footnote>
  <w:footnote w:type="continuationSeparator" w:id="0">
    <w:p w14:paraId="2952F6F0" w14:textId="77777777" w:rsidR="004F46AB" w:rsidRDefault="004F4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rFonts w:eastAsia="Cambria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3"/>
      <w:numFmt w:val="decimal"/>
      <w:lvlText w:val="(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700" w:hanging="36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1DB6AF6"/>
    <w:multiLevelType w:val="hybridMultilevel"/>
    <w:tmpl w:val="3E76C3D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167A61"/>
    <w:multiLevelType w:val="hybridMultilevel"/>
    <w:tmpl w:val="A48CFA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C50624"/>
    <w:multiLevelType w:val="hybridMultilevel"/>
    <w:tmpl w:val="089A4184"/>
    <w:lvl w:ilvl="0" w:tplc="1F765FA0">
      <w:start w:val="1"/>
      <w:numFmt w:val="decimal"/>
      <w:lvlText w:val="(%1)"/>
      <w:lvlJc w:val="left"/>
      <w:pPr>
        <w:ind w:left="360" w:hanging="360"/>
      </w:pPr>
      <w:rPr>
        <w:rFonts w:eastAsia="Calibri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72E119C"/>
    <w:multiLevelType w:val="hybridMultilevel"/>
    <w:tmpl w:val="9208AB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751560D"/>
    <w:multiLevelType w:val="hybridMultilevel"/>
    <w:tmpl w:val="93A210B4"/>
    <w:lvl w:ilvl="0" w:tplc="8D7C48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B5FA7"/>
    <w:multiLevelType w:val="hybridMultilevel"/>
    <w:tmpl w:val="EB769DA6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1B9B50EA"/>
    <w:multiLevelType w:val="hybridMultilevel"/>
    <w:tmpl w:val="D6AC4362"/>
    <w:lvl w:ilvl="0" w:tplc="532885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779B5"/>
    <w:multiLevelType w:val="hybridMultilevel"/>
    <w:tmpl w:val="B0984A86"/>
    <w:lvl w:ilvl="0" w:tplc="9558B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D21FC8"/>
    <w:multiLevelType w:val="hybridMultilevel"/>
    <w:tmpl w:val="9B84AD0A"/>
    <w:lvl w:ilvl="0" w:tplc="57F1DD49">
      <w:start w:val="2"/>
      <w:numFmt w:val="decimal"/>
      <w:lvlText w:val="(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1D23D60"/>
    <w:multiLevelType w:val="hybridMultilevel"/>
    <w:tmpl w:val="97BEE7D6"/>
    <w:lvl w:ilvl="0" w:tplc="1602B2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2127E"/>
    <w:multiLevelType w:val="hybridMultilevel"/>
    <w:tmpl w:val="1FD22930"/>
    <w:lvl w:ilvl="0" w:tplc="73C847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F302F"/>
    <w:multiLevelType w:val="hybridMultilevel"/>
    <w:tmpl w:val="8D50A024"/>
    <w:lvl w:ilvl="0" w:tplc="73BC65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CF399E"/>
    <w:multiLevelType w:val="hybridMultilevel"/>
    <w:tmpl w:val="2AD20706"/>
    <w:lvl w:ilvl="0" w:tplc="53288558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0A90906"/>
    <w:multiLevelType w:val="hybridMultilevel"/>
    <w:tmpl w:val="B8D20448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0F900CE"/>
    <w:multiLevelType w:val="hybridMultilevel"/>
    <w:tmpl w:val="FBF238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F7F"/>
    <w:multiLevelType w:val="hybridMultilevel"/>
    <w:tmpl w:val="BBFEB248"/>
    <w:lvl w:ilvl="0" w:tplc="639E29F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754141"/>
    <w:multiLevelType w:val="hybridMultilevel"/>
    <w:tmpl w:val="52725124"/>
    <w:lvl w:ilvl="0" w:tplc="25E89A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DE78AA"/>
    <w:multiLevelType w:val="hybridMultilevel"/>
    <w:tmpl w:val="D0C22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7184AD6"/>
    <w:multiLevelType w:val="hybridMultilevel"/>
    <w:tmpl w:val="6134695E"/>
    <w:lvl w:ilvl="0" w:tplc="532885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6F5930"/>
    <w:multiLevelType w:val="hybridMultilevel"/>
    <w:tmpl w:val="593481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F31DD6"/>
    <w:multiLevelType w:val="hybridMultilevel"/>
    <w:tmpl w:val="8672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AB1022"/>
    <w:multiLevelType w:val="hybridMultilevel"/>
    <w:tmpl w:val="679065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609B3"/>
    <w:multiLevelType w:val="hybridMultilevel"/>
    <w:tmpl w:val="93A210B4"/>
    <w:lvl w:ilvl="0" w:tplc="8D7C48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057B49"/>
    <w:multiLevelType w:val="hybridMultilevel"/>
    <w:tmpl w:val="C7E413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5136E5"/>
    <w:multiLevelType w:val="hybridMultilevel"/>
    <w:tmpl w:val="D7429D64"/>
    <w:lvl w:ilvl="0" w:tplc="90046C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C7624"/>
    <w:multiLevelType w:val="hybridMultilevel"/>
    <w:tmpl w:val="36C2FC9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DC33C2"/>
    <w:multiLevelType w:val="hybridMultilevel"/>
    <w:tmpl w:val="A7BEB3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C909B0"/>
    <w:multiLevelType w:val="hybridMultilevel"/>
    <w:tmpl w:val="01B8645A"/>
    <w:lvl w:ilvl="0" w:tplc="EC1814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877B36"/>
    <w:multiLevelType w:val="hybridMultilevel"/>
    <w:tmpl w:val="4F88A01E"/>
    <w:lvl w:ilvl="0" w:tplc="6B307A50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3C449E"/>
    <w:multiLevelType w:val="hybridMultilevel"/>
    <w:tmpl w:val="2AFA3C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75039"/>
    <w:multiLevelType w:val="hybridMultilevel"/>
    <w:tmpl w:val="15C0CF44"/>
    <w:lvl w:ilvl="0" w:tplc="96CA3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5736F2"/>
    <w:multiLevelType w:val="hybridMultilevel"/>
    <w:tmpl w:val="6360E95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F794340"/>
    <w:multiLevelType w:val="hybridMultilevel"/>
    <w:tmpl w:val="3D4020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3FB2766"/>
    <w:multiLevelType w:val="hybridMultilevel"/>
    <w:tmpl w:val="BF76C7FA"/>
    <w:lvl w:ilvl="0" w:tplc="9ED4BC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B409DD"/>
    <w:multiLevelType w:val="hybridMultilevel"/>
    <w:tmpl w:val="A00211BA"/>
    <w:lvl w:ilvl="0" w:tplc="BC42AC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924CD"/>
    <w:multiLevelType w:val="hybridMultilevel"/>
    <w:tmpl w:val="A33C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2"/>
  </w:num>
  <w:num w:numId="9">
    <w:abstractNumId w:val="35"/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21"/>
  </w:num>
  <w:num w:numId="13">
    <w:abstractNumId w:val="9"/>
  </w:num>
  <w:num w:numId="14">
    <w:abstractNumId w:val="30"/>
  </w:num>
  <w:num w:numId="15">
    <w:abstractNumId w:val="20"/>
  </w:num>
  <w:num w:numId="16">
    <w:abstractNumId w:val="36"/>
  </w:num>
  <w:num w:numId="17">
    <w:abstractNumId w:val="15"/>
  </w:num>
  <w:num w:numId="18">
    <w:abstractNumId w:val="23"/>
  </w:num>
  <w:num w:numId="19">
    <w:abstractNumId w:val="19"/>
  </w:num>
  <w:num w:numId="20">
    <w:abstractNumId w:val="29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3"/>
  </w:num>
  <w:num w:numId="24">
    <w:abstractNumId w:val="27"/>
  </w:num>
  <w:num w:numId="25">
    <w:abstractNumId w:val="40"/>
  </w:num>
  <w:num w:numId="26">
    <w:abstractNumId w:val="24"/>
  </w:num>
  <w:num w:numId="27">
    <w:abstractNumId w:val="14"/>
  </w:num>
  <w:num w:numId="28">
    <w:abstractNumId w:val="12"/>
  </w:num>
  <w:num w:numId="29">
    <w:abstractNumId w:val="42"/>
  </w:num>
  <w:num w:numId="30">
    <w:abstractNumId w:val="18"/>
  </w:num>
  <w:num w:numId="31">
    <w:abstractNumId w:val="31"/>
  </w:num>
  <w:num w:numId="32">
    <w:abstractNumId w:val="16"/>
  </w:num>
  <w:num w:numId="33">
    <w:abstractNumId w:val="25"/>
  </w:num>
  <w:num w:numId="34">
    <w:abstractNumId w:val="28"/>
  </w:num>
  <w:num w:numId="35">
    <w:abstractNumId w:val="38"/>
  </w:num>
  <w:num w:numId="36">
    <w:abstractNumId w:val="10"/>
  </w:num>
  <w:num w:numId="37">
    <w:abstractNumId w:val="33"/>
  </w:num>
  <w:num w:numId="38">
    <w:abstractNumId w:val="37"/>
  </w:num>
  <w:num w:numId="39">
    <w:abstractNumId w:val="34"/>
  </w:num>
  <w:num w:numId="40">
    <w:abstractNumId w:val="41"/>
  </w:num>
  <w:num w:numId="41">
    <w:abstractNumId w:val="17"/>
  </w:num>
  <w:num w:numId="42">
    <w:abstractNumId w:val="39"/>
  </w:num>
  <w:num w:numId="43">
    <w:abstractNumId w:val="32"/>
  </w:num>
  <w:num w:numId="44">
    <w:abstractNumId w:val="7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hideGrammatical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DB"/>
    <w:rsid w:val="00013F7A"/>
    <w:rsid w:val="00024E17"/>
    <w:rsid w:val="00032644"/>
    <w:rsid w:val="00043465"/>
    <w:rsid w:val="00044401"/>
    <w:rsid w:val="0005536C"/>
    <w:rsid w:val="00060852"/>
    <w:rsid w:val="000623AE"/>
    <w:rsid w:val="000674E0"/>
    <w:rsid w:val="000734D6"/>
    <w:rsid w:val="00076E17"/>
    <w:rsid w:val="00082BB4"/>
    <w:rsid w:val="00095DCE"/>
    <w:rsid w:val="000A17D5"/>
    <w:rsid w:val="000A5B7C"/>
    <w:rsid w:val="000A6E95"/>
    <w:rsid w:val="000B1065"/>
    <w:rsid w:val="000B30BC"/>
    <w:rsid w:val="000C0A47"/>
    <w:rsid w:val="000D0D02"/>
    <w:rsid w:val="000D15F3"/>
    <w:rsid w:val="000E6EA7"/>
    <w:rsid w:val="000F285A"/>
    <w:rsid w:val="00101321"/>
    <w:rsid w:val="00125B18"/>
    <w:rsid w:val="00125DF4"/>
    <w:rsid w:val="00130EB4"/>
    <w:rsid w:val="001601EC"/>
    <w:rsid w:val="00164A86"/>
    <w:rsid w:val="00175D3E"/>
    <w:rsid w:val="00184A1C"/>
    <w:rsid w:val="001A3514"/>
    <w:rsid w:val="001A4DFF"/>
    <w:rsid w:val="001B7FED"/>
    <w:rsid w:val="001C4CAC"/>
    <w:rsid w:val="001D030C"/>
    <w:rsid w:val="001E04E6"/>
    <w:rsid w:val="001E199C"/>
    <w:rsid w:val="001E2193"/>
    <w:rsid w:val="001E4974"/>
    <w:rsid w:val="001E57EB"/>
    <w:rsid w:val="001E7673"/>
    <w:rsid w:val="001F5EC4"/>
    <w:rsid w:val="00203310"/>
    <w:rsid w:val="00222FDB"/>
    <w:rsid w:val="00231C32"/>
    <w:rsid w:val="00252168"/>
    <w:rsid w:val="002522EB"/>
    <w:rsid w:val="00254A91"/>
    <w:rsid w:val="00254F96"/>
    <w:rsid w:val="002613E8"/>
    <w:rsid w:val="00274A2B"/>
    <w:rsid w:val="002846F5"/>
    <w:rsid w:val="002A0229"/>
    <w:rsid w:val="002B200C"/>
    <w:rsid w:val="002B7A84"/>
    <w:rsid w:val="002C6864"/>
    <w:rsid w:val="002D7081"/>
    <w:rsid w:val="002D7BDB"/>
    <w:rsid w:val="002F367D"/>
    <w:rsid w:val="002F7A55"/>
    <w:rsid w:val="00301059"/>
    <w:rsid w:val="003124EC"/>
    <w:rsid w:val="00314C88"/>
    <w:rsid w:val="00316760"/>
    <w:rsid w:val="00320FA5"/>
    <w:rsid w:val="00325C97"/>
    <w:rsid w:val="00336F9B"/>
    <w:rsid w:val="00342A8A"/>
    <w:rsid w:val="00345B68"/>
    <w:rsid w:val="00361870"/>
    <w:rsid w:val="003635F9"/>
    <w:rsid w:val="00380057"/>
    <w:rsid w:val="0038681D"/>
    <w:rsid w:val="003903B2"/>
    <w:rsid w:val="003A2B40"/>
    <w:rsid w:val="003B76BE"/>
    <w:rsid w:val="003B7BE9"/>
    <w:rsid w:val="003C0309"/>
    <w:rsid w:val="003C1AC6"/>
    <w:rsid w:val="003C3040"/>
    <w:rsid w:val="003D0C77"/>
    <w:rsid w:val="003F3BC6"/>
    <w:rsid w:val="003F3CA6"/>
    <w:rsid w:val="003F5A55"/>
    <w:rsid w:val="004200B5"/>
    <w:rsid w:val="00445053"/>
    <w:rsid w:val="00473D9E"/>
    <w:rsid w:val="00480565"/>
    <w:rsid w:val="004926E6"/>
    <w:rsid w:val="004B4D9A"/>
    <w:rsid w:val="004C42B8"/>
    <w:rsid w:val="004D06C1"/>
    <w:rsid w:val="004E597B"/>
    <w:rsid w:val="004F2A81"/>
    <w:rsid w:val="004F46AB"/>
    <w:rsid w:val="00501F4A"/>
    <w:rsid w:val="00512923"/>
    <w:rsid w:val="00516098"/>
    <w:rsid w:val="00533E95"/>
    <w:rsid w:val="00567FC0"/>
    <w:rsid w:val="0057354E"/>
    <w:rsid w:val="0059190F"/>
    <w:rsid w:val="005B7E69"/>
    <w:rsid w:val="005C3AF8"/>
    <w:rsid w:val="005C7B32"/>
    <w:rsid w:val="005E0C62"/>
    <w:rsid w:val="005E35CD"/>
    <w:rsid w:val="005E44C5"/>
    <w:rsid w:val="005F205B"/>
    <w:rsid w:val="006026D5"/>
    <w:rsid w:val="006077AC"/>
    <w:rsid w:val="006247D4"/>
    <w:rsid w:val="00631F84"/>
    <w:rsid w:val="006437AC"/>
    <w:rsid w:val="00646BD9"/>
    <w:rsid w:val="0064721D"/>
    <w:rsid w:val="00671BA5"/>
    <w:rsid w:val="00675FBE"/>
    <w:rsid w:val="00682772"/>
    <w:rsid w:val="00692C91"/>
    <w:rsid w:val="00692CFB"/>
    <w:rsid w:val="006A61FB"/>
    <w:rsid w:val="006A72EF"/>
    <w:rsid w:val="006B627D"/>
    <w:rsid w:val="006D1D11"/>
    <w:rsid w:val="006D6BEF"/>
    <w:rsid w:val="006E7EA2"/>
    <w:rsid w:val="00700D04"/>
    <w:rsid w:val="007058DB"/>
    <w:rsid w:val="00710258"/>
    <w:rsid w:val="00716086"/>
    <w:rsid w:val="00725145"/>
    <w:rsid w:val="007362F9"/>
    <w:rsid w:val="00737882"/>
    <w:rsid w:val="007625A3"/>
    <w:rsid w:val="0076379B"/>
    <w:rsid w:val="007655FC"/>
    <w:rsid w:val="00785A67"/>
    <w:rsid w:val="0078627C"/>
    <w:rsid w:val="00790C3E"/>
    <w:rsid w:val="007B0F83"/>
    <w:rsid w:val="007B3437"/>
    <w:rsid w:val="007C2904"/>
    <w:rsid w:val="007D18DB"/>
    <w:rsid w:val="007D2ABD"/>
    <w:rsid w:val="007E0947"/>
    <w:rsid w:val="007E68A7"/>
    <w:rsid w:val="0080153F"/>
    <w:rsid w:val="00801B82"/>
    <w:rsid w:val="00803935"/>
    <w:rsid w:val="008056A4"/>
    <w:rsid w:val="00825662"/>
    <w:rsid w:val="0083560A"/>
    <w:rsid w:val="00842F10"/>
    <w:rsid w:val="00860D0A"/>
    <w:rsid w:val="008624A9"/>
    <w:rsid w:val="00866097"/>
    <w:rsid w:val="00881945"/>
    <w:rsid w:val="008B311D"/>
    <w:rsid w:val="008C07EA"/>
    <w:rsid w:val="008C57A7"/>
    <w:rsid w:val="008D38F2"/>
    <w:rsid w:val="008E28C3"/>
    <w:rsid w:val="008E511F"/>
    <w:rsid w:val="008F0EB2"/>
    <w:rsid w:val="00912EC9"/>
    <w:rsid w:val="00920500"/>
    <w:rsid w:val="0092095A"/>
    <w:rsid w:val="00926E2F"/>
    <w:rsid w:val="00945EAE"/>
    <w:rsid w:val="00952E87"/>
    <w:rsid w:val="00963F19"/>
    <w:rsid w:val="009722AE"/>
    <w:rsid w:val="00986728"/>
    <w:rsid w:val="0099477A"/>
    <w:rsid w:val="009A5A65"/>
    <w:rsid w:val="009B6B23"/>
    <w:rsid w:val="009C0E64"/>
    <w:rsid w:val="009C43FC"/>
    <w:rsid w:val="009D0BD6"/>
    <w:rsid w:val="009D3935"/>
    <w:rsid w:val="009D7587"/>
    <w:rsid w:val="009E7E94"/>
    <w:rsid w:val="009F670A"/>
    <w:rsid w:val="00A203ED"/>
    <w:rsid w:val="00A21319"/>
    <w:rsid w:val="00A305ED"/>
    <w:rsid w:val="00A73572"/>
    <w:rsid w:val="00A749D3"/>
    <w:rsid w:val="00AA10AD"/>
    <w:rsid w:val="00AC122C"/>
    <w:rsid w:val="00AC2D4B"/>
    <w:rsid w:val="00AC6DAA"/>
    <w:rsid w:val="00AD3CC8"/>
    <w:rsid w:val="00AD6A4E"/>
    <w:rsid w:val="00AE418C"/>
    <w:rsid w:val="00AE7176"/>
    <w:rsid w:val="00AF2521"/>
    <w:rsid w:val="00B01B1C"/>
    <w:rsid w:val="00B10986"/>
    <w:rsid w:val="00B20442"/>
    <w:rsid w:val="00B52884"/>
    <w:rsid w:val="00B53A51"/>
    <w:rsid w:val="00B67D2B"/>
    <w:rsid w:val="00B7482C"/>
    <w:rsid w:val="00B76C17"/>
    <w:rsid w:val="00B8054D"/>
    <w:rsid w:val="00B82173"/>
    <w:rsid w:val="00B930C4"/>
    <w:rsid w:val="00B94561"/>
    <w:rsid w:val="00BA0AFF"/>
    <w:rsid w:val="00BA569A"/>
    <w:rsid w:val="00BB6A96"/>
    <w:rsid w:val="00BC2F45"/>
    <w:rsid w:val="00BD50A2"/>
    <w:rsid w:val="00C05381"/>
    <w:rsid w:val="00C2737F"/>
    <w:rsid w:val="00C30C3C"/>
    <w:rsid w:val="00C32C0F"/>
    <w:rsid w:val="00C36A74"/>
    <w:rsid w:val="00C40F43"/>
    <w:rsid w:val="00C57307"/>
    <w:rsid w:val="00C60B8F"/>
    <w:rsid w:val="00C7048B"/>
    <w:rsid w:val="00CA57BA"/>
    <w:rsid w:val="00CB2CC0"/>
    <w:rsid w:val="00CB5A2C"/>
    <w:rsid w:val="00CC63AE"/>
    <w:rsid w:val="00CD08EF"/>
    <w:rsid w:val="00CD4C1C"/>
    <w:rsid w:val="00CD4D6E"/>
    <w:rsid w:val="00CF0588"/>
    <w:rsid w:val="00D01C60"/>
    <w:rsid w:val="00D02C2B"/>
    <w:rsid w:val="00D20977"/>
    <w:rsid w:val="00D300E9"/>
    <w:rsid w:val="00D36426"/>
    <w:rsid w:val="00D44776"/>
    <w:rsid w:val="00D56CB9"/>
    <w:rsid w:val="00D617D3"/>
    <w:rsid w:val="00D64DB9"/>
    <w:rsid w:val="00D957E5"/>
    <w:rsid w:val="00DA2B52"/>
    <w:rsid w:val="00DA4EDB"/>
    <w:rsid w:val="00DB5061"/>
    <w:rsid w:val="00DB61AA"/>
    <w:rsid w:val="00DD2AA0"/>
    <w:rsid w:val="00DD781C"/>
    <w:rsid w:val="00DE4080"/>
    <w:rsid w:val="00DF0368"/>
    <w:rsid w:val="00DF5759"/>
    <w:rsid w:val="00E0596F"/>
    <w:rsid w:val="00E21E48"/>
    <w:rsid w:val="00E355FF"/>
    <w:rsid w:val="00E562E6"/>
    <w:rsid w:val="00E609B4"/>
    <w:rsid w:val="00E66CB4"/>
    <w:rsid w:val="00E742C1"/>
    <w:rsid w:val="00E748BA"/>
    <w:rsid w:val="00E97433"/>
    <w:rsid w:val="00EA4479"/>
    <w:rsid w:val="00EA571A"/>
    <w:rsid w:val="00EB164D"/>
    <w:rsid w:val="00EB70A0"/>
    <w:rsid w:val="00EC0802"/>
    <w:rsid w:val="00EE15F8"/>
    <w:rsid w:val="00F01717"/>
    <w:rsid w:val="00F05C60"/>
    <w:rsid w:val="00F16428"/>
    <w:rsid w:val="00F2055F"/>
    <w:rsid w:val="00F26D3A"/>
    <w:rsid w:val="00F350F9"/>
    <w:rsid w:val="00F35C75"/>
    <w:rsid w:val="00F406B0"/>
    <w:rsid w:val="00F61814"/>
    <w:rsid w:val="00F81BC6"/>
    <w:rsid w:val="00F86DF2"/>
    <w:rsid w:val="00F95C47"/>
    <w:rsid w:val="00FA14CA"/>
    <w:rsid w:val="00FA6998"/>
    <w:rsid w:val="00FB362F"/>
    <w:rsid w:val="00FC3F48"/>
    <w:rsid w:val="00FC7DB9"/>
    <w:rsid w:val="00FD1879"/>
    <w:rsid w:val="00FD7E21"/>
    <w:rsid w:val="00FE1D7B"/>
    <w:rsid w:val="00FE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3B24E2D"/>
  <w15:chartTrackingRefBased/>
  <w15:docId w15:val="{B8ACCB18-D1A6-4393-A295-2C54FC71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after="200" w:line="276" w:lineRule="auto"/>
    </w:pPr>
    <w:rPr>
      <w:rFonts w:ascii="Calibri" w:eastAsia="Calibri" w:hAnsi="Calibri"/>
      <w:sz w:val="22"/>
      <w:szCs w:val="22"/>
      <w:lang w:val="id-ID"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432"/>
      </w:tabs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num" w:pos="576"/>
      </w:tabs>
      <w:spacing w:after="0" w:line="240" w:lineRule="auto"/>
      <w:ind w:left="576" w:hanging="576"/>
      <w:jc w:val="center"/>
      <w:outlineLvl w:val="1"/>
    </w:pPr>
    <w:rPr>
      <w:rFonts w:ascii="Tahoma" w:eastAsia="Times New Roman" w:hAnsi="Tahoma" w:cs="Tahoma"/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num" w:pos="720"/>
      </w:tabs>
      <w:spacing w:after="0" w:line="288" w:lineRule="auto"/>
      <w:ind w:left="720" w:hanging="720"/>
      <w:jc w:val="center"/>
      <w:outlineLvl w:val="2"/>
    </w:pPr>
    <w:rPr>
      <w:rFonts w:ascii="Century Gothic" w:eastAsia="Times New Roman" w:hAnsi="Century Gothic" w:cs="Century Gothic"/>
      <w:b/>
      <w:bCs/>
      <w:sz w:val="18"/>
      <w:szCs w:val="18"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0"/>
        <w:tab w:val="num" w:pos="864"/>
      </w:tabs>
      <w:spacing w:after="0" w:line="240" w:lineRule="auto"/>
      <w:ind w:left="864" w:hanging="864"/>
      <w:jc w:val="both"/>
      <w:outlineLvl w:val="3"/>
    </w:pPr>
    <w:rPr>
      <w:rFonts w:ascii="Tahoma" w:eastAsia="Times New Roman" w:hAnsi="Tahoma" w:cs="Tahoma"/>
      <w:b/>
      <w:bCs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  <w:tab w:val="num" w:pos="1008"/>
      </w:tabs>
      <w:spacing w:after="0" w:line="240" w:lineRule="auto"/>
      <w:ind w:left="1008" w:hanging="1008"/>
      <w:jc w:val="both"/>
      <w:outlineLvl w:val="4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0"/>
        <w:tab w:val="num" w:pos="1440"/>
      </w:tabs>
      <w:spacing w:after="0" w:line="240" w:lineRule="auto"/>
      <w:ind w:left="1440" w:hanging="1440"/>
      <w:jc w:val="center"/>
      <w:outlineLvl w:val="7"/>
    </w:pPr>
    <w:rPr>
      <w:rFonts w:ascii="Times New Roman" w:eastAsia="Times New Roman" w:hAnsi="Times New Roman"/>
      <w:b/>
      <w:bCs/>
      <w:sz w:val="24"/>
      <w:szCs w:val="24"/>
      <w:lang w:val="en-GB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  <w:tab w:val="num" w:pos="1584"/>
      </w:tabs>
      <w:spacing w:after="0" w:line="240" w:lineRule="auto"/>
      <w:ind w:left="1584" w:hanging="1584"/>
      <w:jc w:val="center"/>
      <w:outlineLvl w:val="8"/>
    </w:pPr>
    <w:rPr>
      <w:rFonts w:ascii="Times New Roman" w:eastAsia="Times New Roman" w:hAnsi="Times New Roman"/>
      <w:b/>
      <w:bCs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u w:val="none"/>
    </w:rPr>
  </w:style>
  <w:style w:type="character" w:customStyle="1" w:styleId="WW8Num2z0">
    <w:name w:val="WW8Num2z0"/>
    <w:rPr>
      <w:rFonts w:eastAsia="Cambria"/>
      <w:b/>
    </w:rPr>
  </w:style>
  <w:style w:type="character" w:customStyle="1" w:styleId="WW8Num3z0">
    <w:name w:val="WW8Num3z0"/>
    <w:rPr>
      <w:rFonts w:ascii="Arial" w:hAnsi="Arial" w:cs="Arial"/>
      <w:sz w:val="24"/>
    </w:rPr>
  </w:style>
  <w:style w:type="character" w:customStyle="1" w:styleId="WW8Num4z2">
    <w:name w:val="WW8Num4z2"/>
    <w:rPr>
      <w:b w:val="0"/>
    </w:rPr>
  </w:style>
  <w:style w:type="character" w:customStyle="1" w:styleId="WW8Num5z0">
    <w:name w:val="WW8Num5z0"/>
    <w:rPr>
      <w:b w:val="0"/>
    </w:rPr>
  </w:style>
  <w:style w:type="character" w:customStyle="1" w:styleId="WW8Num6z0">
    <w:name w:val="WW8Num6z0"/>
    <w:rPr>
      <w:b w:val="0"/>
    </w:rPr>
  </w:style>
  <w:style w:type="character" w:customStyle="1" w:styleId="WW8Num7z0">
    <w:name w:val="WW8Num7z0"/>
    <w:rPr>
      <w:b w:val="0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rPr>
      <w:rFonts w:ascii="Times New Roman" w:hAnsi="Times New Roman" w:cs="Times New Roman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BodyTextChar">
    <w:name w:val="Body Text Char"/>
    <w:rPr>
      <w:rFonts w:ascii="Verdana" w:eastAsia="Times New Roman" w:hAnsi="Verdana" w:cs="Verdana"/>
      <w:lang w:val="en-GB"/>
    </w:rPr>
  </w:style>
  <w:style w:type="character" w:customStyle="1" w:styleId="FooterChar">
    <w:name w:val="Footer Char"/>
    <w:uiPriority w:val="99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2Char">
    <w:name w:val="Heading 2 Char"/>
    <w:rPr>
      <w:rFonts w:ascii="Tahoma" w:eastAsia="Times New Roman" w:hAnsi="Tahoma" w:cs="Tahoma"/>
      <w:b/>
      <w:bCs/>
      <w:sz w:val="22"/>
      <w:szCs w:val="22"/>
    </w:rPr>
  </w:style>
  <w:style w:type="character" w:customStyle="1" w:styleId="Absatz-Standardschriftart">
    <w:name w:val="Absatz-Standardschriftart"/>
  </w:style>
  <w:style w:type="character" w:customStyle="1" w:styleId="BodyText2Char">
    <w:name w:val="Body Text 2 Char"/>
    <w:rPr>
      <w:rFonts w:ascii="Tahoma" w:eastAsia="Times New Roman" w:hAnsi="Tahoma" w:cs="Tahoma"/>
      <w:sz w:val="22"/>
      <w:szCs w:val="22"/>
    </w:rPr>
  </w:style>
  <w:style w:type="character" w:customStyle="1" w:styleId="Heading4Char">
    <w:name w:val="Heading 4 Char"/>
    <w:rPr>
      <w:rFonts w:ascii="Tahoma" w:eastAsia="Times New Roman" w:hAnsi="Tahoma" w:cs="Tahoma"/>
      <w:b/>
      <w:bCs/>
      <w:sz w:val="22"/>
      <w:szCs w:val="22"/>
    </w:rPr>
  </w:style>
  <w:style w:type="character" w:customStyle="1" w:styleId="Heading3Char">
    <w:name w:val="Heading 3 Char"/>
    <w:rPr>
      <w:rFonts w:ascii="Century Gothic" w:eastAsia="Times New Roman" w:hAnsi="Century Gothic" w:cs="Century Gothic"/>
      <w:b/>
      <w:bCs/>
      <w:sz w:val="18"/>
      <w:szCs w:val="18"/>
      <w:lang w:val="en-GB"/>
    </w:rPr>
  </w:style>
  <w:style w:type="character" w:customStyle="1" w:styleId="TitleChar1">
    <w:name w:val="Title Char1"/>
    <w:rPr>
      <w:rFonts w:ascii="Cambria" w:hAnsi="Cambria" w:cs="Cambria"/>
      <w:b/>
      <w:bCs/>
      <w:kern w:val="1"/>
      <w:sz w:val="32"/>
      <w:szCs w:val="32"/>
      <w:lang w:val="en-GB" w:eastAsia="ar-SA" w:bidi="ar-SA"/>
    </w:rPr>
  </w:style>
  <w:style w:type="character" w:customStyle="1" w:styleId="DocumentMapChar">
    <w:name w:val="Document Map Char"/>
    <w:rPr>
      <w:rFonts w:ascii="Tahoma" w:eastAsia="Times New Roman" w:hAnsi="Tahoma" w:cs="Tahoma"/>
      <w:shd w:val="clear" w:color="auto" w:fill="000080"/>
      <w:lang w:val="en-GB"/>
    </w:rPr>
  </w:style>
  <w:style w:type="character" w:customStyle="1" w:styleId="Heading9Char">
    <w:name w:val="Heading 9 Char"/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  <w:lang w:val="en-GB"/>
    </w:rPr>
  </w:style>
  <w:style w:type="character" w:customStyle="1" w:styleId="TitleChar">
    <w:name w:val="Title Char"/>
    <w:uiPriority w:val="99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8Char">
    <w:name w:val="Heading 8 Char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5Char">
    <w:name w:val="Heading 5 Char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rPr>
      <w:rFonts w:ascii="Arial" w:eastAsia="Times New Roman" w:hAnsi="Arial" w:cs="Arial"/>
      <w:b/>
      <w:bCs/>
      <w:kern w:val="1"/>
      <w:sz w:val="32"/>
      <w:szCs w:val="32"/>
      <w:lang w:val="en-GB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Heading">
    <w:name w:val="Heading"/>
    <w:basedOn w:val="Normal"/>
    <w:next w:val="BodyText"/>
    <w:pPr>
      <w:keepNext/>
      <w:spacing w:before="240" w:after="120" w:line="240" w:lineRule="auto"/>
    </w:pPr>
    <w:rPr>
      <w:rFonts w:ascii="Arial" w:eastAsia="Mincho" w:hAnsi="Arial" w:cs="Arial"/>
      <w:sz w:val="28"/>
      <w:szCs w:val="28"/>
      <w:lang w:val="en-GB"/>
    </w:rPr>
  </w:style>
  <w:style w:type="paragraph" w:styleId="BodyText">
    <w:name w:val="Body Text"/>
    <w:basedOn w:val="Normal"/>
    <w:pPr>
      <w:spacing w:after="0" w:line="288" w:lineRule="auto"/>
      <w:jc w:val="both"/>
    </w:pPr>
    <w:rPr>
      <w:rFonts w:ascii="Verdana" w:eastAsia="Times New Roman" w:hAnsi="Verdana" w:cs="Verdana"/>
      <w:sz w:val="20"/>
      <w:szCs w:val="20"/>
      <w:lang w:val="en-GB"/>
    </w:rPr>
  </w:style>
  <w:style w:type="paragraph" w:styleId="List">
    <w:name w:val="List"/>
    <w:basedOn w:val="Normal"/>
    <w:pPr>
      <w:spacing w:after="0" w:line="240" w:lineRule="auto"/>
      <w:ind w:left="360" w:hanging="360"/>
      <w:jc w:val="both"/>
    </w:pPr>
    <w:rPr>
      <w:rFonts w:ascii="Times New Roman" w:eastAsia="Times New Roman" w:hAnsi="Times New Roman"/>
      <w:sz w:val="24"/>
      <w:szCs w:val="24"/>
      <w:lang w:val="en-GB"/>
    </w:rPr>
  </w:style>
  <w:style w:type="paragraph" w:styleId="Caption">
    <w:name w:val="caption"/>
    <w:basedOn w:val="Normal"/>
    <w:qFormat/>
    <w:pPr>
      <w:suppressLineNumbers/>
      <w:spacing w:before="120" w:after="120" w:line="240" w:lineRule="auto"/>
    </w:pPr>
    <w:rPr>
      <w:rFonts w:ascii="Times New Roman" w:eastAsia="Times New Roman" w:hAnsi="Times New Roman"/>
      <w:i/>
      <w:iCs/>
      <w:sz w:val="24"/>
      <w:szCs w:val="24"/>
      <w:lang w:val="en-GB"/>
    </w:rPr>
  </w:style>
  <w:style w:type="paragraph" w:customStyle="1" w:styleId="Index">
    <w:name w:val="Index"/>
    <w:basedOn w:val="Normal"/>
    <w:pPr>
      <w:suppressLineNumbers/>
      <w:spacing w:after="0" w:line="240" w:lineRule="auto"/>
    </w:pPr>
    <w:rPr>
      <w:rFonts w:ascii="Times New Roman" w:eastAsia="Times New Roman" w:hAnsi="Times New Roman"/>
      <w:sz w:val="24"/>
      <w:szCs w:val="24"/>
      <w:lang w:val="en-GB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eastAsia="Times New Roman" w:hAnsi="Tahoma" w:cs="Tahoma"/>
      <w:sz w:val="16"/>
      <w:szCs w:val="16"/>
      <w:lang w:val="en-GB"/>
    </w:rPr>
  </w:style>
  <w:style w:type="paragraph" w:styleId="BodyText2">
    <w:name w:val="Body Text 2"/>
    <w:basedOn w:val="Normal"/>
    <w:pPr>
      <w:spacing w:after="0" w:line="240" w:lineRule="auto"/>
      <w:jc w:val="both"/>
    </w:pPr>
    <w:rPr>
      <w:rFonts w:ascii="Tahoma" w:eastAsia="Times New Roman" w:hAnsi="Tahoma" w:cs="Tahoma"/>
    </w:rPr>
  </w:style>
  <w:style w:type="paragraph" w:styleId="BodyTextIndent">
    <w:name w:val="Body Text Indent"/>
    <w:basedOn w:val="Normal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en-GB"/>
    </w:rPr>
  </w:style>
  <w:style w:type="paragraph" w:styleId="DocumentMap">
    <w:name w:val="Document Map"/>
    <w:basedOn w:val="Normal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en-GB"/>
    </w:r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GB"/>
    </w:rPr>
  </w:style>
  <w:style w:type="paragraph" w:styleId="NormalWeb">
    <w:name w:val="Normal (Web)"/>
    <w:basedOn w:val="Normal"/>
    <w:pPr>
      <w:spacing w:before="280" w:after="115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GB"/>
    </w:rPr>
  </w:style>
  <w:style w:type="paragraph" w:styleId="Title">
    <w:name w:val="Title"/>
    <w:basedOn w:val="Normal"/>
    <w:next w:val="Subtitle"/>
    <w:qFormat/>
    <w:pPr>
      <w:spacing w:after="0" w:line="240" w:lineRule="auto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Standard-2">
    <w:name w:val="Standard-2"/>
    <w:basedOn w:val="Normal"/>
    <w:pPr>
      <w:overflowPunct w:val="0"/>
      <w:autoSpaceDE w:val="0"/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BodyText1">
    <w:name w:val="Body Text 1"/>
    <w:basedOn w:val="Normal"/>
    <w:pPr>
      <w:spacing w:before="60" w:after="120" w:line="240" w:lineRule="auto"/>
      <w:ind w:left="539" w:hanging="539"/>
      <w:jc w:val="both"/>
    </w:pPr>
    <w:rPr>
      <w:rFonts w:ascii="Times New Roman" w:eastAsia="Times New Roman" w:hAnsi="Times New Roman"/>
      <w:lang w:val="en-US"/>
    </w:rPr>
  </w:style>
  <w:style w:type="paragraph" w:customStyle="1" w:styleId="TableContents">
    <w:name w:val="Table Contents"/>
    <w:basedOn w:val="Normal"/>
    <w:pPr>
      <w:suppressLineNumbers/>
      <w:spacing w:after="0" w:line="240" w:lineRule="auto"/>
    </w:pPr>
    <w:rPr>
      <w:rFonts w:ascii="Times New Roman" w:eastAsia="Times New Roman" w:hAnsi="Times New Roman"/>
      <w:sz w:val="24"/>
      <w:szCs w:val="24"/>
      <w:lang w:val="en-GB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Calibri" w:hAnsi="Calibri"/>
      <w:sz w:val="22"/>
      <w:szCs w:val="22"/>
      <w:lang w:val="id-ID" w:eastAsia="ar-SA"/>
    </w:r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table" w:styleId="TableGrid">
    <w:name w:val="Table Grid"/>
    <w:basedOn w:val="TableNormal"/>
    <w:uiPriority w:val="59"/>
    <w:rsid w:val="005E35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box">
    <w:name w:val="textbox"/>
    <w:basedOn w:val="Normal"/>
    <w:rsid w:val="00CB2CC0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Strong">
    <w:name w:val="Strong"/>
    <w:uiPriority w:val="22"/>
    <w:qFormat/>
    <w:rsid w:val="00801B82"/>
    <w:rPr>
      <w:b/>
      <w:bCs/>
    </w:rPr>
  </w:style>
  <w:style w:type="character" w:customStyle="1" w:styleId="CharAttribute12">
    <w:name w:val="CharAttribute12"/>
    <w:rsid w:val="00801B82"/>
    <w:rPr>
      <w:rFonts w:ascii="Calibri" w:eastAsia="Calibri"/>
      <w:sz w:val="24"/>
    </w:rPr>
  </w:style>
  <w:style w:type="character" w:styleId="CommentReference">
    <w:name w:val="annotation reference"/>
    <w:uiPriority w:val="99"/>
    <w:semiHidden/>
    <w:unhideWhenUsed/>
    <w:rsid w:val="000D15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5F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D15F3"/>
    <w:rPr>
      <w:rFonts w:ascii="Calibri" w:eastAsia="Calibri" w:hAnsi="Calibri"/>
      <w:lang w:val="id-ID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5F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5F3"/>
    <w:rPr>
      <w:rFonts w:ascii="Calibri" w:eastAsia="Calibri" w:hAnsi="Calibri"/>
      <w:b/>
      <w:bCs/>
      <w:lang w:val="id-ID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EE256-C73C-415D-8932-5F77B8925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</vt:lpstr>
    </vt:vector>
  </TitlesOfParts>
  <Company>home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</dc:title>
  <dc:subject/>
  <dc:creator>emi</dc:creator>
  <cp:keywords/>
  <cp:lastModifiedBy>Tu Wikna</cp:lastModifiedBy>
  <cp:revision>2</cp:revision>
  <cp:lastPrinted>2020-11-13T03:37:00Z</cp:lastPrinted>
  <dcterms:created xsi:type="dcterms:W3CDTF">2023-08-01T14:49:00Z</dcterms:created>
  <dcterms:modified xsi:type="dcterms:W3CDTF">2023-08-01T14:49:00Z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